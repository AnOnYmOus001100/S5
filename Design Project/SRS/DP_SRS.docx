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0054" w:rsidRDefault="001D6FD0">
      <w:pPr>
        <w:pStyle w:val="Heading"/>
        <w:spacing w:after="100"/>
        <w:jc w:val="center"/>
        <w:rPr>
          <w:rFonts w:ascii="Verdana" w:hAnsi="Verdana" w:cs="Verdana"/>
          <w:sz w:val="52"/>
          <w:szCs w:val="52"/>
        </w:rPr>
      </w:pPr>
      <w:r>
        <w:rPr>
          <w:rFonts w:ascii="Verdana" w:hAnsi="Verdana" w:cs="Verdana"/>
          <w:sz w:val="66"/>
          <w:szCs w:val="52"/>
        </w:rPr>
        <w:t>Voice-based Email</w:t>
      </w:r>
      <w:r w:rsidR="00B40323">
        <w:rPr>
          <w:rFonts w:ascii="Verdana" w:hAnsi="Verdana" w:cs="Verdana"/>
          <w:sz w:val="66"/>
          <w:szCs w:val="52"/>
        </w:rPr>
        <w:t xml:space="preserve"> System</w:t>
      </w:r>
    </w:p>
    <w:p w:rsidR="00B90054" w:rsidRDefault="00B90054">
      <w:pPr>
        <w:pStyle w:val="Heading"/>
        <w:spacing w:after="100"/>
        <w:jc w:val="center"/>
        <w:rPr>
          <w:rFonts w:ascii="Verdana" w:hAnsi="Verdana" w:cs="Verdana"/>
          <w:sz w:val="52"/>
          <w:szCs w:val="52"/>
        </w:rPr>
      </w:pPr>
    </w:p>
    <w:p w:rsidR="00B90054" w:rsidRDefault="00B40323">
      <w:pPr>
        <w:pStyle w:val="Heading"/>
        <w:spacing w:line="120" w:lineRule="auto"/>
        <w:jc w:val="center"/>
        <w:rPr>
          <w:rFonts w:ascii="Verdana" w:hAnsi="Verdana" w:cs="Verdana"/>
          <w:sz w:val="32"/>
          <w:szCs w:val="32"/>
        </w:rPr>
      </w:pPr>
      <w:r>
        <w:rPr>
          <w:rFonts w:ascii="Verdana" w:hAnsi="Verdana" w:cs="Verdana"/>
          <w:sz w:val="40"/>
          <w:szCs w:val="40"/>
        </w:rPr>
        <w:t>Software Requirement Specification</w:t>
      </w:r>
    </w:p>
    <w:p w:rsidR="00B90054" w:rsidRDefault="00B40323">
      <w:pPr>
        <w:pStyle w:val="Heading"/>
        <w:spacing w:line="120" w:lineRule="auto"/>
        <w:jc w:val="center"/>
        <w:rPr>
          <w:rFonts w:ascii="Verdana" w:hAnsi="Verdana" w:cs="Verdana"/>
        </w:rPr>
      </w:pPr>
      <w:r>
        <w:rPr>
          <w:rFonts w:ascii="Verdana" w:hAnsi="Verdana" w:cs="Verdana"/>
          <w:sz w:val="32"/>
          <w:szCs w:val="32"/>
        </w:rPr>
        <w:t>Version 1.0</w:t>
      </w:r>
    </w:p>
    <w:p w:rsidR="00B90054" w:rsidRDefault="00B90054">
      <w:pPr>
        <w:pStyle w:val="ByLine"/>
        <w:spacing w:before="100" w:after="100"/>
        <w:jc w:val="left"/>
        <w:rPr>
          <w:rFonts w:ascii="Verdana" w:hAnsi="Verdana" w:cs="Verdana"/>
        </w:rPr>
      </w:pPr>
    </w:p>
    <w:p w:rsidR="00B90054" w:rsidRDefault="00B90054">
      <w:pPr>
        <w:pStyle w:val="ByLine"/>
        <w:spacing w:before="100" w:after="100"/>
        <w:rPr>
          <w:rFonts w:ascii="Verdana" w:hAnsi="Verdana" w:cs="Verdana"/>
        </w:rPr>
      </w:pPr>
    </w:p>
    <w:p w:rsidR="00B90054" w:rsidRDefault="00B90054">
      <w:pPr>
        <w:pStyle w:val="ByLine"/>
        <w:spacing w:before="100" w:after="100"/>
        <w:jc w:val="center"/>
        <w:rPr>
          <w:rFonts w:ascii="Verdana" w:hAnsi="Verdana" w:cs="Verdana"/>
        </w:rPr>
      </w:pPr>
    </w:p>
    <w:p w:rsidR="00B90054" w:rsidRDefault="00B90054">
      <w:pPr>
        <w:spacing w:line="240" w:lineRule="auto"/>
        <w:rPr>
          <w:rFonts w:ascii="Verdana" w:hAnsi="Verdana" w:cs="Verdana"/>
          <w:bCs/>
          <w:sz w:val="28"/>
          <w:szCs w:val="28"/>
        </w:rPr>
      </w:pPr>
    </w:p>
    <w:p w:rsidR="00B90054" w:rsidRDefault="00B90054">
      <w:pPr>
        <w:spacing w:line="240" w:lineRule="auto"/>
        <w:jc w:val="center"/>
        <w:rPr>
          <w:rFonts w:ascii="Verdana" w:hAnsi="Verdana" w:cs="Verdana"/>
          <w:bCs/>
          <w:sz w:val="28"/>
          <w:szCs w:val="28"/>
        </w:rPr>
      </w:pPr>
    </w:p>
    <w:p w:rsidR="00B90054" w:rsidRDefault="00B40323">
      <w:pPr>
        <w:spacing w:line="240" w:lineRule="auto"/>
        <w:ind w:left="2880" w:firstLine="720"/>
      </w:pPr>
      <w:r>
        <w:rPr>
          <w:rFonts w:ascii="Verdana" w:hAnsi="Verdana" w:cs="Verdana"/>
          <w:bCs/>
          <w:i/>
          <w:szCs w:val="24"/>
        </w:rPr>
        <w:t>Prepared By</w:t>
      </w:r>
    </w:p>
    <w:p w:rsidR="00B90054" w:rsidRDefault="001D6FD0">
      <w:pPr>
        <w:spacing w:line="240" w:lineRule="auto"/>
        <w:jc w:val="center"/>
      </w:pPr>
      <w:proofErr w:type="spellStart"/>
      <w:r>
        <w:t>Megha</w:t>
      </w:r>
      <w:proofErr w:type="spellEnd"/>
      <w:r>
        <w:t xml:space="preserve"> K C</w:t>
      </w:r>
    </w:p>
    <w:p w:rsidR="001D6FD0" w:rsidRDefault="001D6FD0">
      <w:pPr>
        <w:spacing w:line="240" w:lineRule="auto"/>
        <w:jc w:val="center"/>
      </w:pPr>
      <w:proofErr w:type="spellStart"/>
      <w:r>
        <w:t>Priyanga</w:t>
      </w:r>
      <w:proofErr w:type="spellEnd"/>
      <w:r>
        <w:t xml:space="preserve"> P </w:t>
      </w:r>
      <w:proofErr w:type="spellStart"/>
      <w:r>
        <w:t>Kini</w:t>
      </w:r>
      <w:proofErr w:type="spellEnd"/>
    </w:p>
    <w:p w:rsidR="001D6FD0" w:rsidRDefault="001D6FD0">
      <w:pPr>
        <w:spacing w:line="240" w:lineRule="auto"/>
        <w:jc w:val="center"/>
      </w:pPr>
      <w:r>
        <w:t>Srividya Krishnakumar</w:t>
      </w:r>
    </w:p>
    <w:p w:rsidR="001D6FD0" w:rsidRDefault="001D6FD0">
      <w:pPr>
        <w:spacing w:line="240" w:lineRule="auto"/>
        <w:jc w:val="center"/>
      </w:pPr>
      <w:r>
        <w:t>Karthik Suresh</w:t>
      </w:r>
    </w:p>
    <w:p w:rsidR="00B90054" w:rsidRDefault="00B40323">
      <w:pPr>
        <w:pageBreakBefore/>
        <w:spacing w:line="240" w:lineRule="auto"/>
        <w:jc w:val="center"/>
        <w:rPr>
          <w:rFonts w:ascii="Verdana" w:hAnsi="Verdana" w:cs="Verdana"/>
        </w:rPr>
      </w:pPr>
      <w:r>
        <w:rPr>
          <w:rFonts w:ascii="Verdana" w:hAnsi="Verdana" w:cs="Verdana"/>
          <w:b/>
          <w:kern w:val="1"/>
          <w:sz w:val="28"/>
        </w:rPr>
        <w:lastRenderedPageBreak/>
        <w:t>Document Control Data Sheet</w:t>
      </w:r>
    </w:p>
    <w:p w:rsidR="00B90054" w:rsidRDefault="00B90054">
      <w:pPr>
        <w:spacing w:line="240" w:lineRule="auto"/>
        <w:rPr>
          <w:rFonts w:ascii="Verdana" w:hAnsi="Verdana" w:cs="Verdana"/>
        </w:rPr>
      </w:pPr>
    </w:p>
    <w:tbl>
      <w:tblPr>
        <w:tblW w:w="0" w:type="auto"/>
        <w:tblInd w:w="13" w:type="dxa"/>
        <w:tblLayout w:type="fixed"/>
        <w:tblLook w:val="0000" w:firstRow="0" w:lastRow="0" w:firstColumn="0" w:lastColumn="0" w:noHBand="0" w:noVBand="0"/>
      </w:tblPr>
      <w:tblGrid>
        <w:gridCol w:w="2790"/>
        <w:gridCol w:w="7120"/>
      </w:tblGrid>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Project Code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szCs w:val="24"/>
              </w:rPr>
            </w:pPr>
          </w:p>
          <w:p w:rsidR="00B90054" w:rsidRDefault="00D819B8">
            <w:pPr>
              <w:spacing w:line="240" w:lineRule="auto"/>
            </w:pPr>
            <w:r>
              <w:rPr>
                <w:rFonts w:ascii="Verdana" w:hAnsi="Verdana" w:cs="Verdana"/>
                <w:szCs w:val="24"/>
              </w:rPr>
              <w:t>VBE</w:t>
            </w:r>
            <w:r w:rsidR="00B40323">
              <w:rPr>
                <w:rFonts w:ascii="Verdana" w:hAnsi="Verdana" w:cs="Verdana"/>
                <w:szCs w:val="24"/>
              </w:rPr>
              <w:t>S</w:t>
            </w:r>
          </w:p>
        </w:tc>
      </w:tr>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Project Name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B90054" w:rsidRDefault="00D819B8">
            <w:pPr>
              <w:spacing w:line="240" w:lineRule="auto"/>
            </w:pPr>
            <w:r>
              <w:rPr>
                <w:rFonts w:ascii="Verdana" w:hAnsi="Verdana" w:cs="Verdana"/>
                <w:szCs w:val="24"/>
              </w:rPr>
              <w:t>Voice-based Email</w:t>
            </w:r>
            <w:r w:rsidR="00B40323">
              <w:rPr>
                <w:rFonts w:ascii="Verdana" w:hAnsi="Verdana" w:cs="Verdana"/>
                <w:szCs w:val="24"/>
              </w:rPr>
              <w:t xml:space="preserve"> System</w:t>
            </w:r>
          </w:p>
        </w:tc>
      </w:tr>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Document Name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szCs w:val="24"/>
              </w:rPr>
            </w:pPr>
          </w:p>
          <w:p w:rsidR="00B90054" w:rsidRDefault="00B40323">
            <w:pPr>
              <w:spacing w:line="240" w:lineRule="auto"/>
            </w:pPr>
            <w:r>
              <w:rPr>
                <w:rFonts w:ascii="Verdana" w:hAnsi="Verdana" w:cs="Verdana"/>
                <w:szCs w:val="24"/>
              </w:rPr>
              <w:t>Software Requirement Specification</w:t>
            </w:r>
          </w:p>
        </w:tc>
      </w:tr>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Version</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szCs w:val="24"/>
              </w:rPr>
            </w:pPr>
          </w:p>
          <w:p w:rsidR="00B90054" w:rsidRDefault="00B40323">
            <w:pPr>
              <w:spacing w:line="240" w:lineRule="auto"/>
            </w:pPr>
            <w:r>
              <w:rPr>
                <w:rFonts w:ascii="Verdana" w:hAnsi="Verdana" w:cs="Verdana"/>
                <w:szCs w:val="24"/>
              </w:rPr>
              <w:t>1.0</w:t>
            </w:r>
          </w:p>
        </w:tc>
      </w:tr>
      <w:tr w:rsidR="00B90054">
        <w:trPr>
          <w:cantSplit/>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90054">
            <w:pPr>
              <w:pStyle w:val="Header"/>
              <w:snapToGrid w:val="0"/>
              <w:spacing w:line="240" w:lineRule="auto"/>
              <w:rPr>
                <w:rFonts w:ascii="Verdana" w:hAnsi="Verdana" w:cs="Verdana"/>
                <w:i w:val="0"/>
                <w:sz w:val="24"/>
                <w:szCs w:val="24"/>
              </w:rPr>
            </w:pPr>
          </w:p>
          <w:p w:rsidR="00B90054" w:rsidRDefault="00B40323">
            <w:pPr>
              <w:pStyle w:val="Header"/>
              <w:spacing w:line="240" w:lineRule="auto"/>
              <w:rPr>
                <w:rFonts w:ascii="Verdana" w:hAnsi="Verdana" w:cs="Verdana"/>
                <w:bCs/>
                <w:szCs w:val="24"/>
              </w:rPr>
            </w:pPr>
            <w:r>
              <w:rPr>
                <w:rFonts w:ascii="Verdana" w:hAnsi="Verdana" w:cs="Verdana"/>
                <w:i w:val="0"/>
                <w:sz w:val="24"/>
                <w:szCs w:val="24"/>
              </w:rPr>
              <w:t>File Name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D819B8">
            <w:pPr>
              <w:spacing w:line="240" w:lineRule="auto"/>
            </w:pPr>
            <w:r>
              <w:rPr>
                <w:rFonts w:ascii="Verdana" w:hAnsi="Verdana" w:cs="Verdana"/>
                <w:bCs/>
                <w:szCs w:val="24"/>
              </w:rPr>
              <w:t>VoiceBasedEmailSystem</w:t>
            </w:r>
            <w:r w:rsidR="00B40323">
              <w:rPr>
                <w:rFonts w:ascii="Verdana" w:hAnsi="Verdana" w:cs="Verdana"/>
                <w:bCs/>
                <w:szCs w:val="24"/>
              </w:rPr>
              <w:t>_SRS.doc</w:t>
            </w:r>
          </w:p>
        </w:tc>
      </w:tr>
      <w:tr w:rsidR="00B90054">
        <w:trPr>
          <w:cantSplit/>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90054">
            <w:pPr>
              <w:pStyle w:val="Header"/>
              <w:snapToGrid w:val="0"/>
              <w:spacing w:line="240" w:lineRule="auto"/>
              <w:rPr>
                <w:rFonts w:ascii="Verdana" w:hAnsi="Verdana" w:cs="Verdana"/>
                <w:i w:val="0"/>
                <w:sz w:val="24"/>
                <w:szCs w:val="24"/>
              </w:rPr>
            </w:pPr>
          </w:p>
          <w:p w:rsidR="00B90054" w:rsidRDefault="00B40323">
            <w:pPr>
              <w:pStyle w:val="Header"/>
              <w:spacing w:line="240" w:lineRule="auto"/>
              <w:rPr>
                <w:rFonts w:ascii="Verdana" w:hAnsi="Verdana" w:cs="Verdana"/>
                <w:bCs/>
                <w:szCs w:val="24"/>
              </w:rPr>
            </w:pPr>
            <w:r>
              <w:rPr>
                <w:rFonts w:ascii="Verdana" w:hAnsi="Verdana" w:cs="Verdana"/>
                <w:i w:val="0"/>
                <w:sz w:val="24"/>
                <w:szCs w:val="24"/>
              </w:rPr>
              <w:t>Classification</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bCs/>
                <w:szCs w:val="24"/>
              </w:rPr>
            </w:pPr>
          </w:p>
          <w:p w:rsidR="00B90054" w:rsidRDefault="00B40323">
            <w:pPr>
              <w:spacing w:line="240" w:lineRule="auto"/>
            </w:pPr>
            <w:r>
              <w:rPr>
                <w:rFonts w:ascii="Verdana" w:hAnsi="Verdana" w:cs="Verdana"/>
                <w:bCs/>
                <w:szCs w:val="24"/>
              </w:rPr>
              <w:t>Confidential</w:t>
            </w:r>
          </w:p>
        </w:tc>
      </w:tr>
      <w:tr w:rsidR="00B90054">
        <w:trPr>
          <w:cantSplit/>
          <w:trHeight w:val="620"/>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90054">
            <w:pPr>
              <w:pStyle w:val="Header"/>
              <w:snapToGrid w:val="0"/>
              <w:spacing w:line="240" w:lineRule="auto"/>
              <w:rPr>
                <w:rFonts w:ascii="Verdana" w:hAnsi="Verdana" w:cs="Verdana"/>
                <w:i w:val="0"/>
                <w:sz w:val="24"/>
                <w:szCs w:val="24"/>
              </w:rPr>
            </w:pPr>
          </w:p>
          <w:p w:rsidR="00B90054" w:rsidRDefault="00B40323">
            <w:pPr>
              <w:pStyle w:val="Header"/>
              <w:spacing w:line="240" w:lineRule="auto"/>
              <w:rPr>
                <w:rFonts w:ascii="Verdana" w:hAnsi="Verdana" w:cs="Verdana"/>
                <w:bCs/>
                <w:szCs w:val="24"/>
              </w:rPr>
            </w:pPr>
            <w:r>
              <w:rPr>
                <w:rFonts w:ascii="Verdana" w:hAnsi="Verdana" w:cs="Verdana"/>
                <w:i w:val="0"/>
                <w:sz w:val="24"/>
                <w:szCs w:val="24"/>
              </w:rPr>
              <w:t>Client</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bCs/>
                <w:szCs w:val="24"/>
              </w:rPr>
            </w:pPr>
          </w:p>
        </w:tc>
      </w:tr>
    </w:tbl>
    <w:p w:rsidR="00B90054" w:rsidRDefault="00B90054">
      <w:pPr>
        <w:spacing w:line="240" w:lineRule="auto"/>
        <w:rPr>
          <w:rFonts w:ascii="Verdana" w:hAnsi="Verdana" w:cs="Verdana"/>
        </w:rPr>
      </w:pPr>
    </w:p>
    <w:p w:rsidR="00B90054" w:rsidRDefault="00B90054">
      <w:pPr>
        <w:spacing w:line="240" w:lineRule="auto"/>
        <w:rPr>
          <w:rFonts w:ascii="Verdana" w:hAnsi="Verdana" w:cs="Verdana"/>
        </w:rPr>
      </w:pPr>
    </w:p>
    <w:tbl>
      <w:tblPr>
        <w:tblW w:w="0" w:type="auto"/>
        <w:tblInd w:w="13" w:type="dxa"/>
        <w:tblLayout w:type="fixed"/>
        <w:tblLook w:val="0000" w:firstRow="0" w:lastRow="0" w:firstColumn="0" w:lastColumn="0" w:noHBand="0" w:noVBand="0"/>
      </w:tblPr>
      <w:tblGrid>
        <w:gridCol w:w="2790"/>
        <w:gridCol w:w="3936"/>
        <w:gridCol w:w="3184"/>
      </w:tblGrid>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pStyle w:val="Header"/>
              <w:snapToGrid w:val="0"/>
              <w:spacing w:line="240" w:lineRule="auto"/>
              <w:rPr>
                <w:rFonts w:ascii="Verdana" w:hAnsi="Verdana" w:cs="Verdana"/>
                <w:i w:val="0"/>
                <w:sz w:val="24"/>
                <w:szCs w:val="24"/>
              </w:rPr>
            </w:pPr>
          </w:p>
        </w:tc>
        <w:tc>
          <w:tcPr>
            <w:tcW w:w="3936"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rPr>
                <w:rFonts w:ascii="Verdana" w:hAnsi="Verdana" w:cs="Verdana"/>
                <w:b/>
                <w:bCs/>
                <w:szCs w:val="24"/>
              </w:rPr>
            </w:pPr>
            <w:r>
              <w:rPr>
                <w:rFonts w:ascii="Verdana" w:hAnsi="Verdana" w:cs="Verdana"/>
                <w:b/>
                <w:bCs/>
                <w:szCs w:val="24"/>
              </w:rPr>
              <w:t>Name</w:t>
            </w: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spacing w:line="240" w:lineRule="auto"/>
            </w:pPr>
            <w:r>
              <w:rPr>
                <w:rFonts w:ascii="Verdana" w:hAnsi="Verdana" w:cs="Verdana"/>
                <w:b/>
                <w:bCs/>
                <w:szCs w:val="24"/>
              </w:rPr>
              <w:t>Signature &amp; Date</w:t>
            </w: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szCs w:val="24"/>
              </w:rPr>
            </w:pPr>
          </w:p>
          <w:p w:rsidR="00B90054" w:rsidRDefault="00B40323">
            <w:pPr>
              <w:spacing w:line="240" w:lineRule="auto"/>
              <w:rPr>
                <w:rFonts w:ascii="Verdana" w:hAnsi="Verdana" w:cs="Verdana"/>
                <w:b/>
                <w:szCs w:val="24"/>
              </w:rPr>
            </w:pPr>
            <w:r>
              <w:rPr>
                <w:rFonts w:ascii="Verdana" w:hAnsi="Verdana" w:cs="Verdana"/>
                <w:b/>
                <w:szCs w:val="24"/>
              </w:rPr>
              <w:t>Prepared By</w:t>
            </w:r>
          </w:p>
          <w:p w:rsidR="00B90054" w:rsidRDefault="00B90054">
            <w:pPr>
              <w:spacing w:line="240" w:lineRule="auto"/>
              <w:rPr>
                <w:rFonts w:ascii="Verdana" w:hAnsi="Verdana" w:cs="Verdana"/>
                <w:b/>
                <w:szCs w:val="24"/>
              </w:rPr>
            </w:pPr>
          </w:p>
          <w:p w:rsidR="00B90054" w:rsidRDefault="00B90054">
            <w:pPr>
              <w:spacing w:line="240" w:lineRule="auto"/>
              <w:rPr>
                <w:rFonts w:ascii="Verdana" w:hAnsi="Verdana" w:cs="Verdana"/>
                <w:b/>
                <w:szCs w:val="24"/>
              </w:rPr>
            </w:pPr>
          </w:p>
        </w:tc>
        <w:tc>
          <w:tcPr>
            <w:tcW w:w="3936" w:type="dxa"/>
            <w:tcBorders>
              <w:top w:val="single" w:sz="4" w:space="0" w:color="000000"/>
              <w:left w:val="single" w:sz="4" w:space="0" w:color="000000"/>
              <w:bottom w:val="single" w:sz="4" w:space="0" w:color="000000"/>
            </w:tcBorders>
            <w:shd w:val="clear" w:color="auto" w:fill="auto"/>
          </w:tcPr>
          <w:p w:rsidR="00B90054" w:rsidRDefault="00B90054">
            <w:pPr>
              <w:spacing w:line="240" w:lineRule="auto"/>
              <w:rPr>
                <w:rFonts w:ascii="Verdana" w:hAnsi="Verdana" w:cs="Verdana"/>
                <w:szCs w:val="24"/>
              </w:rPr>
            </w:pP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napToGrid w:val="0"/>
              <w:spacing w:line="240" w:lineRule="auto"/>
              <w:rPr>
                <w:rFonts w:ascii="Verdana" w:hAnsi="Verdana" w:cs="Verdana"/>
                <w:bCs/>
                <w:szCs w:val="24"/>
              </w:rPr>
            </w:pP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rPr>
            </w:pPr>
          </w:p>
          <w:p w:rsidR="00B90054" w:rsidRDefault="00B40323">
            <w:pPr>
              <w:spacing w:line="240" w:lineRule="auto"/>
              <w:rPr>
                <w:rFonts w:ascii="Verdana" w:hAnsi="Verdana" w:cs="Verdana"/>
                <w:b/>
              </w:rPr>
            </w:pPr>
            <w:r>
              <w:rPr>
                <w:rFonts w:ascii="Verdana" w:hAnsi="Verdana" w:cs="Verdana"/>
                <w:b/>
              </w:rPr>
              <w:t>Reviewed By</w:t>
            </w:r>
          </w:p>
          <w:p w:rsidR="00B90054" w:rsidRDefault="00B90054">
            <w:pPr>
              <w:spacing w:line="240" w:lineRule="auto"/>
              <w:rPr>
                <w:rFonts w:ascii="Verdana" w:hAnsi="Verdana" w:cs="Verdana"/>
                <w:b/>
              </w:rPr>
            </w:pPr>
          </w:p>
          <w:p w:rsidR="00B90054" w:rsidRDefault="00B90054">
            <w:pPr>
              <w:spacing w:line="240" w:lineRule="auto"/>
              <w:rPr>
                <w:rFonts w:ascii="Verdana" w:hAnsi="Verdana" w:cs="Verdana"/>
                <w:b/>
              </w:rPr>
            </w:pPr>
          </w:p>
        </w:tc>
        <w:tc>
          <w:tcPr>
            <w:tcW w:w="3936" w:type="dxa"/>
            <w:tcBorders>
              <w:top w:val="single" w:sz="4" w:space="0" w:color="000000"/>
              <w:left w:val="single" w:sz="4" w:space="0" w:color="000000"/>
              <w:bottom w:val="single" w:sz="4" w:space="0" w:color="000000"/>
            </w:tcBorders>
            <w:shd w:val="clear" w:color="auto" w:fill="auto"/>
          </w:tcPr>
          <w:p w:rsidR="00B90054" w:rsidRDefault="00B90054">
            <w:pPr>
              <w:spacing w:line="240" w:lineRule="auto"/>
            </w:pP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napToGrid w:val="0"/>
              <w:spacing w:line="240" w:lineRule="auto"/>
              <w:rPr>
                <w:rFonts w:ascii="Verdana" w:hAnsi="Verdana" w:cs="Verdana"/>
                <w:bCs/>
              </w:rPr>
            </w:pP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rPr>
            </w:pPr>
          </w:p>
          <w:p w:rsidR="00B90054" w:rsidRDefault="00B40323">
            <w:pPr>
              <w:spacing w:line="240" w:lineRule="auto"/>
              <w:rPr>
                <w:rFonts w:ascii="Verdana" w:hAnsi="Verdana" w:cs="Verdana"/>
                <w:b/>
              </w:rPr>
            </w:pPr>
            <w:r>
              <w:rPr>
                <w:rFonts w:ascii="Verdana" w:hAnsi="Verdana" w:cs="Verdana"/>
                <w:b/>
              </w:rPr>
              <w:t>Approved By</w:t>
            </w:r>
          </w:p>
          <w:p w:rsidR="00B90054" w:rsidRDefault="00B90054">
            <w:pPr>
              <w:spacing w:line="240" w:lineRule="auto"/>
              <w:rPr>
                <w:rFonts w:ascii="Verdana" w:hAnsi="Verdana" w:cs="Verdana"/>
                <w:b/>
              </w:rPr>
            </w:pPr>
          </w:p>
          <w:p w:rsidR="00B90054" w:rsidRDefault="00B90054">
            <w:pPr>
              <w:spacing w:line="240" w:lineRule="auto"/>
              <w:rPr>
                <w:rFonts w:ascii="Verdana" w:hAnsi="Verdana" w:cs="Verdana"/>
                <w:b/>
              </w:rPr>
            </w:pPr>
          </w:p>
        </w:tc>
        <w:tc>
          <w:tcPr>
            <w:tcW w:w="3936" w:type="dxa"/>
            <w:tcBorders>
              <w:top w:val="single" w:sz="4" w:space="0" w:color="000000"/>
              <w:left w:val="single" w:sz="4" w:space="0" w:color="000000"/>
              <w:bottom w:val="single" w:sz="4" w:space="0" w:color="000000"/>
            </w:tcBorders>
            <w:shd w:val="clear" w:color="auto" w:fill="auto"/>
          </w:tcPr>
          <w:p w:rsidR="00B90054" w:rsidRDefault="00B90054">
            <w:pPr>
              <w:spacing w:line="240" w:lineRule="auto"/>
              <w:rPr>
                <w:rFonts w:ascii="Verdana" w:hAnsi="Verdana" w:cs="Verdana"/>
                <w:bCs/>
              </w:rPr>
            </w:pP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napToGrid w:val="0"/>
              <w:spacing w:line="240" w:lineRule="auto"/>
              <w:rPr>
                <w:rFonts w:ascii="Verdana" w:hAnsi="Verdana" w:cs="Verdana"/>
                <w:bCs/>
              </w:rPr>
            </w:pPr>
          </w:p>
          <w:p w:rsidR="00B90054" w:rsidRDefault="00B90054">
            <w:pPr>
              <w:spacing w:line="240" w:lineRule="auto"/>
              <w:rPr>
                <w:rFonts w:ascii="Verdana" w:hAnsi="Verdana" w:cs="Verdana"/>
                <w:bCs/>
              </w:rPr>
            </w:pP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rPr>
            </w:pPr>
          </w:p>
          <w:p w:rsidR="00B90054" w:rsidRDefault="00B40323">
            <w:pPr>
              <w:spacing w:line="240" w:lineRule="auto"/>
              <w:rPr>
                <w:rFonts w:ascii="Verdana" w:hAnsi="Verdana" w:cs="Verdana"/>
                <w:b/>
              </w:rPr>
            </w:pPr>
            <w:r>
              <w:rPr>
                <w:rFonts w:ascii="Verdana" w:hAnsi="Verdana" w:cs="Verdana"/>
                <w:b/>
              </w:rPr>
              <w:t>Distribution List</w:t>
            </w:r>
          </w:p>
          <w:p w:rsidR="00B90054" w:rsidRDefault="00B90054">
            <w:pPr>
              <w:spacing w:line="240" w:lineRule="auto"/>
              <w:rPr>
                <w:rFonts w:ascii="Verdana" w:hAnsi="Verdana" w:cs="Verdana"/>
                <w:b/>
              </w:rPr>
            </w:pPr>
          </w:p>
          <w:p w:rsidR="00B90054" w:rsidRDefault="00B90054">
            <w:pPr>
              <w:spacing w:line="240" w:lineRule="auto"/>
              <w:rPr>
                <w:rFonts w:ascii="Verdana" w:hAnsi="Verdana" w:cs="Verdana"/>
                <w:b/>
              </w:rPr>
            </w:pPr>
          </w:p>
        </w:tc>
        <w:tc>
          <w:tcPr>
            <w:tcW w:w="7120" w:type="dxa"/>
            <w:gridSpan w:val="2"/>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pacing w:line="240" w:lineRule="auto"/>
              <w:rPr>
                <w:rFonts w:ascii="Verdana" w:hAnsi="Verdana" w:cs="Verdana"/>
                <w:bCs/>
              </w:rPr>
            </w:pPr>
          </w:p>
        </w:tc>
      </w:tr>
    </w:tbl>
    <w:p w:rsidR="00B90054" w:rsidRDefault="00B90054">
      <w:pPr>
        <w:spacing w:line="240" w:lineRule="auto"/>
        <w:rPr>
          <w:rFonts w:ascii="Verdana" w:hAnsi="Verdana" w:cs="Verdana"/>
        </w:rPr>
      </w:pPr>
    </w:p>
    <w:p w:rsidR="00B90054" w:rsidRDefault="00B90054">
      <w:pPr>
        <w:pStyle w:val="CommentText"/>
        <w:rPr>
          <w:rFonts w:ascii="Verdana" w:hAnsi="Verdana" w:cs="Verdana"/>
        </w:rPr>
      </w:pPr>
    </w:p>
    <w:p w:rsidR="00B90054" w:rsidRDefault="00B90054">
      <w:pPr>
        <w:pStyle w:val="CommentText"/>
        <w:rPr>
          <w:rFonts w:ascii="Verdana" w:hAnsi="Verdana" w:cs="Verdana"/>
        </w:rPr>
      </w:pPr>
    </w:p>
    <w:p w:rsidR="00B90054" w:rsidRDefault="00B90054">
      <w:pPr>
        <w:pageBreakBefore/>
        <w:jc w:val="center"/>
        <w:rPr>
          <w:rFonts w:ascii="Verdana" w:hAnsi="Verdana" w:cs="Verdana"/>
        </w:rPr>
      </w:pPr>
    </w:p>
    <w:p w:rsidR="00B90054" w:rsidRDefault="00B40323">
      <w:pPr>
        <w:jc w:val="center"/>
        <w:rPr>
          <w:rFonts w:ascii="Verdana" w:hAnsi="Verdana" w:cs="Verdana"/>
          <w:b/>
          <w:kern w:val="1"/>
          <w:sz w:val="28"/>
        </w:rPr>
      </w:pPr>
      <w:r>
        <w:rPr>
          <w:rFonts w:ascii="Verdana" w:hAnsi="Verdana" w:cs="Verdana"/>
          <w:b/>
          <w:kern w:val="1"/>
          <w:sz w:val="28"/>
        </w:rPr>
        <w:t>Revision History</w:t>
      </w:r>
    </w:p>
    <w:p w:rsidR="00B90054" w:rsidRDefault="00B90054">
      <w:pPr>
        <w:jc w:val="center"/>
        <w:rPr>
          <w:rFonts w:ascii="Verdana" w:hAnsi="Verdana" w:cs="Verdana"/>
          <w:b/>
          <w:kern w:val="1"/>
          <w:sz w:val="28"/>
        </w:rPr>
      </w:pPr>
    </w:p>
    <w:p w:rsidR="00B90054" w:rsidRDefault="00B90054">
      <w:pPr>
        <w:jc w:val="center"/>
        <w:rPr>
          <w:rFonts w:ascii="VAG Rounded Light SSi" w:hAnsi="VAG Rounded Light SSi" w:cs="VAG Rounded Light SSi"/>
        </w:rPr>
      </w:pPr>
    </w:p>
    <w:tbl>
      <w:tblPr>
        <w:tblW w:w="0" w:type="auto"/>
        <w:tblInd w:w="-5" w:type="dxa"/>
        <w:tblLayout w:type="fixed"/>
        <w:tblLook w:val="0000" w:firstRow="0" w:lastRow="0" w:firstColumn="0" w:lastColumn="0" w:noHBand="0" w:noVBand="0"/>
      </w:tblPr>
      <w:tblGrid>
        <w:gridCol w:w="1244"/>
        <w:gridCol w:w="1744"/>
        <w:gridCol w:w="1440"/>
        <w:gridCol w:w="2070"/>
        <w:gridCol w:w="3812"/>
      </w:tblGrid>
      <w:tr w:rsidR="00B90054">
        <w:tc>
          <w:tcPr>
            <w:tcW w:w="1244"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Version</w:t>
            </w:r>
          </w:p>
        </w:tc>
        <w:tc>
          <w:tcPr>
            <w:tcW w:w="1744"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Date</w:t>
            </w:r>
          </w:p>
        </w:tc>
        <w:tc>
          <w:tcPr>
            <w:tcW w:w="1440"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Author</w:t>
            </w:r>
          </w:p>
        </w:tc>
        <w:tc>
          <w:tcPr>
            <w:tcW w:w="2070"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Reviewer</w:t>
            </w: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pStyle w:val="CommentText"/>
            </w:pPr>
            <w:r>
              <w:rPr>
                <w:rFonts w:ascii="Verdana" w:hAnsi="Verdana" w:cs="Verdana"/>
                <w:b/>
                <w:sz w:val="24"/>
                <w:szCs w:val="24"/>
              </w:rPr>
              <w:t>Change Description</w:t>
            </w: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rPr>
                <w:rFonts w:ascii="Verdana" w:hAnsi="Verdana" w:cs="Verdana"/>
                <w:sz w:val="24"/>
                <w:szCs w:val="24"/>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bl>
    <w:p w:rsidR="00B90054" w:rsidRDefault="00B90054">
      <w:pPr>
        <w:pStyle w:val="CommentText"/>
        <w:rPr>
          <w:rFonts w:ascii="VAG Rounded Light SSi" w:hAnsi="VAG Rounded Light SSi" w:cs="VAG Rounded Light SSi"/>
          <w:sz w:val="24"/>
          <w:szCs w:val="24"/>
        </w:rPr>
      </w:pPr>
    </w:p>
    <w:p w:rsidR="00B90054" w:rsidRDefault="00B90054">
      <w:pPr>
        <w:pageBreakBefore/>
        <w:spacing w:line="240" w:lineRule="auto"/>
        <w:rPr>
          <w:rFonts w:ascii="Verdana" w:hAnsi="Verdana" w:cs="Verdana"/>
          <w:kern w:val="1"/>
          <w:sz w:val="28"/>
          <w:szCs w:val="28"/>
        </w:rPr>
      </w:pPr>
    </w:p>
    <w:p w:rsidR="00B90054" w:rsidRDefault="00B40323">
      <w:pPr>
        <w:spacing w:line="240" w:lineRule="auto"/>
        <w:jc w:val="center"/>
      </w:pPr>
      <w:r>
        <w:rPr>
          <w:rFonts w:ascii="Verdana" w:hAnsi="Verdana" w:cs="Verdana"/>
          <w:b/>
          <w:sz w:val="28"/>
          <w:szCs w:val="28"/>
        </w:rPr>
        <w:t>Table of Contents</w:t>
      </w:r>
    </w:p>
    <w:p w:rsidR="00B90054" w:rsidRDefault="00B40323">
      <w:pPr>
        <w:pStyle w:val="TOC1"/>
        <w:tabs>
          <w:tab w:val="left" w:pos="497"/>
        </w:tabs>
        <w:rPr>
          <w:rFonts w:ascii="Verdana" w:hAnsi="Verdana" w:cs="Verdana"/>
        </w:rPr>
      </w:pPr>
      <w:r>
        <w:fldChar w:fldCharType="begin"/>
      </w:r>
      <w:r>
        <w:instrText xml:space="preserve"> TOC \o "1-2" \t "TOCentry,1" </w:instrText>
      </w:r>
      <w:r>
        <w:fldChar w:fldCharType="separate"/>
      </w:r>
      <w:r>
        <w:rPr>
          <w:rFonts w:ascii="Verdana" w:hAnsi="Verdana" w:cs="Verdana"/>
        </w:rPr>
        <w:t>1.</w:t>
      </w:r>
      <w:r>
        <w:rPr>
          <w:rFonts w:ascii="Cambria" w:eastAsia="MS Mincho" w:hAnsi="Cambria" w:cs="Cambria"/>
          <w:b w:val="0"/>
          <w:szCs w:val="24"/>
        </w:rPr>
        <w:tab/>
      </w:r>
      <w:r>
        <w:rPr>
          <w:rFonts w:ascii="Verdana" w:hAnsi="Verdana" w:cs="Verdana"/>
        </w:rPr>
        <w:t>Introduction</w:t>
      </w:r>
      <w:r>
        <w:tab/>
      </w:r>
      <w:hyperlink w:anchor="__RefHeading___Toc242189389" w:history="1">
        <w:r>
          <w:rPr>
            <w:rStyle w:val="IndexLink"/>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1.1</w:t>
      </w:r>
      <w:r>
        <w:rPr>
          <w:rFonts w:ascii="Cambria" w:eastAsia="MS Mincho" w:hAnsi="Cambria" w:cs="Cambria"/>
          <w:sz w:val="24"/>
          <w:szCs w:val="24"/>
          <w:lang w:val="en-IN" w:eastAsia="en-IN"/>
        </w:rPr>
        <w:tab/>
      </w:r>
      <w:r>
        <w:rPr>
          <w:rFonts w:ascii="Verdana" w:hAnsi="Verdana" w:cs="Verdana"/>
          <w:lang w:val="en-IN" w:eastAsia="en-IN"/>
        </w:rPr>
        <w:t>Purpose</w:t>
      </w:r>
      <w:r>
        <w:rPr>
          <w:lang w:val="en-IN" w:eastAsia="en-IN"/>
        </w:rPr>
        <w:tab/>
      </w:r>
      <w:hyperlink w:anchor="__RefHeading___Toc242189390" w:history="1">
        <w:r>
          <w:rPr>
            <w:rStyle w:val="IndexLink"/>
            <w:lang w:val="en-IN" w:eastAsia="en-IN"/>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1.2</w:t>
      </w:r>
      <w:r>
        <w:rPr>
          <w:rFonts w:ascii="Cambria" w:eastAsia="MS Mincho" w:hAnsi="Cambria" w:cs="Cambria"/>
          <w:sz w:val="24"/>
          <w:szCs w:val="24"/>
          <w:lang w:val="en-IN" w:eastAsia="en-IN"/>
        </w:rPr>
        <w:tab/>
      </w:r>
      <w:r>
        <w:rPr>
          <w:rFonts w:ascii="Verdana" w:hAnsi="Verdana" w:cs="Verdana"/>
          <w:lang w:val="en-IN" w:eastAsia="en-IN"/>
        </w:rPr>
        <w:t>Intended Audience</w:t>
      </w:r>
      <w:r>
        <w:rPr>
          <w:lang w:val="en-IN" w:eastAsia="en-IN"/>
        </w:rPr>
        <w:tab/>
      </w:r>
      <w:hyperlink w:anchor="__RefHeading___Toc242189391" w:history="1">
        <w:r>
          <w:rPr>
            <w:rStyle w:val="IndexLink"/>
            <w:lang w:val="en-IN" w:eastAsia="en-IN"/>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1.3</w:t>
      </w:r>
      <w:r>
        <w:rPr>
          <w:rFonts w:ascii="Cambria" w:eastAsia="MS Mincho" w:hAnsi="Cambria" w:cs="Cambria"/>
          <w:sz w:val="24"/>
          <w:szCs w:val="24"/>
          <w:lang w:val="en-IN" w:eastAsia="en-IN"/>
        </w:rPr>
        <w:tab/>
      </w:r>
      <w:r>
        <w:rPr>
          <w:rFonts w:ascii="Verdana" w:hAnsi="Verdana" w:cs="Verdana"/>
          <w:lang w:val="en-IN" w:eastAsia="en-IN"/>
        </w:rPr>
        <w:t>Product Scope</w:t>
      </w:r>
      <w:r>
        <w:rPr>
          <w:lang w:val="en-IN" w:eastAsia="en-IN"/>
        </w:rPr>
        <w:tab/>
      </w:r>
      <w:hyperlink w:anchor="__RefHeading___Toc242189392" w:history="1">
        <w:r>
          <w:rPr>
            <w:rStyle w:val="IndexLink"/>
            <w:lang w:val="en-IN" w:eastAsia="en-IN"/>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1.4</w:t>
      </w:r>
      <w:r>
        <w:rPr>
          <w:rFonts w:ascii="Cambria" w:eastAsia="MS Mincho" w:hAnsi="Cambria" w:cs="Cambria"/>
          <w:sz w:val="24"/>
          <w:szCs w:val="24"/>
          <w:lang w:val="en-IN" w:eastAsia="en-IN"/>
        </w:rPr>
        <w:tab/>
      </w:r>
      <w:r>
        <w:rPr>
          <w:rFonts w:ascii="Verdana" w:hAnsi="Verdana" w:cs="Verdana"/>
          <w:lang w:val="en-IN" w:eastAsia="en-IN"/>
        </w:rPr>
        <w:t>Definitions, acronyms and abbreviations</w:t>
      </w:r>
      <w:r>
        <w:rPr>
          <w:lang w:val="en-IN" w:eastAsia="en-IN"/>
        </w:rPr>
        <w:tab/>
      </w:r>
      <w:hyperlink w:anchor="__RefHeading___Toc242189393" w:history="1">
        <w:r>
          <w:rPr>
            <w:rStyle w:val="IndexLink"/>
            <w:lang w:val="en-IN" w:eastAsia="en-IN"/>
          </w:rPr>
          <w:t>5</w:t>
        </w:r>
      </w:hyperlink>
    </w:p>
    <w:p w:rsidR="00B90054" w:rsidRDefault="00B40323">
      <w:pPr>
        <w:pStyle w:val="TOC2"/>
        <w:tabs>
          <w:tab w:val="left" w:pos="870"/>
        </w:tabs>
        <w:rPr>
          <w:rFonts w:ascii="Verdana" w:hAnsi="Verdana" w:cs="Verdana"/>
        </w:rPr>
      </w:pPr>
      <w:r>
        <w:rPr>
          <w:rFonts w:ascii="Verdana" w:hAnsi="Verdana" w:cs="Verdana"/>
          <w:lang w:val="en-IN" w:eastAsia="en-IN"/>
        </w:rPr>
        <w:t>1.5</w:t>
      </w:r>
      <w:r>
        <w:rPr>
          <w:rFonts w:ascii="Cambria" w:eastAsia="MS Mincho" w:hAnsi="Cambria" w:cs="Cambria"/>
          <w:sz w:val="24"/>
          <w:szCs w:val="24"/>
          <w:lang w:val="en-IN" w:eastAsia="en-IN"/>
        </w:rPr>
        <w:tab/>
      </w:r>
      <w:r>
        <w:rPr>
          <w:rFonts w:ascii="Verdana" w:hAnsi="Verdana" w:cs="Verdana"/>
          <w:lang w:val="en-IN" w:eastAsia="en-IN"/>
        </w:rPr>
        <w:t>References</w:t>
      </w:r>
      <w:r>
        <w:rPr>
          <w:lang w:val="en-IN" w:eastAsia="en-IN"/>
        </w:rPr>
        <w:tab/>
      </w:r>
      <w:hyperlink w:anchor="__RefHeading___Toc242189394" w:history="1">
        <w:r>
          <w:rPr>
            <w:rStyle w:val="IndexLink"/>
            <w:lang w:val="en-IN" w:eastAsia="en-IN"/>
          </w:rPr>
          <w:t>6</w:t>
        </w:r>
      </w:hyperlink>
    </w:p>
    <w:p w:rsidR="00B90054" w:rsidRDefault="00B40323">
      <w:pPr>
        <w:pStyle w:val="TOC1"/>
        <w:tabs>
          <w:tab w:val="left" w:pos="497"/>
        </w:tabs>
        <w:rPr>
          <w:rFonts w:ascii="Verdana" w:hAnsi="Verdana" w:cs="Verdana"/>
        </w:rPr>
      </w:pPr>
      <w:r>
        <w:rPr>
          <w:rFonts w:ascii="Verdana" w:hAnsi="Verdana" w:cs="Verdana"/>
        </w:rPr>
        <w:t>2.</w:t>
      </w:r>
      <w:r>
        <w:rPr>
          <w:rFonts w:ascii="Cambria" w:eastAsia="MS Mincho" w:hAnsi="Cambria" w:cs="Cambria"/>
          <w:b w:val="0"/>
          <w:szCs w:val="24"/>
        </w:rPr>
        <w:tab/>
      </w:r>
      <w:r>
        <w:rPr>
          <w:rFonts w:ascii="Verdana" w:hAnsi="Verdana" w:cs="Verdana"/>
        </w:rPr>
        <w:t>Overall Description</w:t>
      </w:r>
      <w:r>
        <w:tab/>
      </w:r>
      <w:hyperlink w:anchor="__RefHeading___Toc242189395" w:history="1">
        <w:r>
          <w:rPr>
            <w:rStyle w:val="IndexLink"/>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2.1</w:t>
      </w:r>
      <w:r>
        <w:rPr>
          <w:rFonts w:ascii="Cambria" w:eastAsia="MS Mincho" w:hAnsi="Cambria" w:cs="Cambria"/>
          <w:sz w:val="24"/>
          <w:szCs w:val="24"/>
          <w:lang w:val="en-IN" w:eastAsia="en-IN"/>
        </w:rPr>
        <w:tab/>
      </w:r>
      <w:r>
        <w:rPr>
          <w:rFonts w:ascii="Verdana" w:hAnsi="Verdana" w:cs="Verdana"/>
          <w:lang w:val="en-IN" w:eastAsia="en-IN"/>
        </w:rPr>
        <w:t>Product Perspective</w:t>
      </w:r>
      <w:r>
        <w:rPr>
          <w:lang w:val="en-IN" w:eastAsia="en-IN"/>
        </w:rPr>
        <w:tab/>
      </w:r>
      <w:hyperlink w:anchor="__RefHeading___Toc242189396" w:history="1">
        <w:r>
          <w:rPr>
            <w:rStyle w:val="IndexLink"/>
            <w:lang w:val="en-IN" w:eastAsia="en-IN"/>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2.2</w:t>
      </w:r>
      <w:r>
        <w:rPr>
          <w:rFonts w:ascii="Cambria" w:eastAsia="MS Mincho" w:hAnsi="Cambria" w:cs="Cambria"/>
          <w:sz w:val="24"/>
          <w:szCs w:val="24"/>
          <w:lang w:val="en-IN" w:eastAsia="en-IN"/>
        </w:rPr>
        <w:tab/>
      </w:r>
      <w:r>
        <w:rPr>
          <w:rFonts w:ascii="Verdana" w:hAnsi="Verdana" w:cs="Verdana"/>
          <w:lang w:val="en-IN" w:eastAsia="en-IN"/>
        </w:rPr>
        <w:t>Product Functions</w:t>
      </w:r>
      <w:r>
        <w:rPr>
          <w:lang w:val="en-IN" w:eastAsia="en-IN"/>
        </w:rPr>
        <w:tab/>
      </w:r>
      <w:hyperlink w:anchor="__RefHeading___Toc242189397" w:history="1">
        <w:r>
          <w:rPr>
            <w:rStyle w:val="IndexLink"/>
            <w:lang w:val="en-IN" w:eastAsia="en-IN"/>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2.3</w:t>
      </w:r>
      <w:r>
        <w:rPr>
          <w:rFonts w:ascii="Cambria" w:eastAsia="MS Mincho" w:hAnsi="Cambria" w:cs="Cambria"/>
          <w:sz w:val="24"/>
          <w:szCs w:val="24"/>
          <w:lang w:val="en-IN" w:eastAsia="en-IN"/>
        </w:rPr>
        <w:tab/>
      </w:r>
      <w:r>
        <w:rPr>
          <w:rFonts w:ascii="Verdana" w:hAnsi="Verdana" w:cs="Verdana"/>
          <w:lang w:val="en-IN" w:eastAsia="en-IN"/>
        </w:rPr>
        <w:t>User Classes</w:t>
      </w:r>
      <w:r>
        <w:rPr>
          <w:lang w:val="en-IN" w:eastAsia="en-IN"/>
        </w:rPr>
        <w:tab/>
      </w:r>
      <w:hyperlink w:anchor="__RefHeading___Toc242189398" w:history="1">
        <w:r>
          <w:rPr>
            <w:rStyle w:val="IndexLink"/>
            <w:lang w:val="en-IN" w:eastAsia="en-IN"/>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2.4</w:t>
      </w:r>
      <w:r>
        <w:rPr>
          <w:rFonts w:ascii="Cambria" w:eastAsia="MS Mincho" w:hAnsi="Cambria" w:cs="Cambria"/>
          <w:sz w:val="24"/>
          <w:szCs w:val="24"/>
          <w:lang w:val="en-IN" w:eastAsia="en-IN"/>
        </w:rPr>
        <w:tab/>
      </w:r>
      <w:r>
        <w:rPr>
          <w:rFonts w:ascii="Verdana" w:hAnsi="Verdana" w:cs="Verdana"/>
          <w:lang w:val="en-IN" w:eastAsia="en-IN"/>
        </w:rPr>
        <w:t>Development Environment</w:t>
      </w:r>
      <w:r>
        <w:rPr>
          <w:lang w:val="en-IN" w:eastAsia="en-IN"/>
        </w:rPr>
        <w:tab/>
      </w:r>
      <w:hyperlink w:anchor="__RefHeading___Toc242189399" w:history="1">
        <w:r>
          <w:rPr>
            <w:rStyle w:val="IndexLink"/>
            <w:lang w:val="en-IN" w:eastAsia="en-IN"/>
          </w:rPr>
          <w:t>8</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2.5</w:t>
      </w:r>
      <w:r>
        <w:rPr>
          <w:rFonts w:ascii="Cambria" w:eastAsia="MS Mincho" w:hAnsi="Cambria" w:cs="Cambria"/>
          <w:sz w:val="24"/>
          <w:szCs w:val="24"/>
          <w:lang w:val="en-IN" w:eastAsia="en-IN"/>
        </w:rPr>
        <w:tab/>
      </w:r>
      <w:r>
        <w:rPr>
          <w:rFonts w:ascii="Verdana" w:hAnsi="Verdana" w:cs="Verdana"/>
          <w:lang w:val="en-IN" w:eastAsia="en-IN"/>
        </w:rPr>
        <w:t>Constraints</w:t>
      </w:r>
      <w:r>
        <w:rPr>
          <w:lang w:val="en-IN" w:eastAsia="en-IN"/>
        </w:rPr>
        <w:tab/>
      </w:r>
      <w:hyperlink w:anchor="__RefHeading___Toc242189400" w:history="1">
        <w:r>
          <w:rPr>
            <w:rStyle w:val="IndexLink"/>
            <w:lang w:val="en-IN" w:eastAsia="en-IN"/>
          </w:rPr>
          <w:t>8</w:t>
        </w:r>
      </w:hyperlink>
    </w:p>
    <w:p w:rsidR="00B90054" w:rsidRDefault="00B40323">
      <w:pPr>
        <w:pStyle w:val="TOC2"/>
        <w:tabs>
          <w:tab w:val="left" w:pos="870"/>
        </w:tabs>
        <w:rPr>
          <w:rFonts w:ascii="Verdana" w:hAnsi="Verdana" w:cs="Verdana"/>
        </w:rPr>
      </w:pPr>
      <w:r>
        <w:rPr>
          <w:rFonts w:ascii="Verdana" w:hAnsi="Verdana" w:cs="Verdana"/>
          <w:lang w:val="en-IN" w:eastAsia="en-IN"/>
        </w:rPr>
        <w:t>2.6</w:t>
      </w:r>
      <w:r>
        <w:rPr>
          <w:rFonts w:ascii="Cambria" w:eastAsia="MS Mincho" w:hAnsi="Cambria" w:cs="Cambria"/>
          <w:sz w:val="24"/>
          <w:szCs w:val="24"/>
          <w:lang w:val="en-IN" w:eastAsia="en-IN"/>
        </w:rPr>
        <w:tab/>
      </w:r>
      <w:r>
        <w:rPr>
          <w:rFonts w:ascii="Verdana" w:hAnsi="Verdana" w:cs="Verdana"/>
          <w:lang w:val="en-IN" w:eastAsia="en-IN"/>
        </w:rPr>
        <w:t>Assumptions and Dependencies</w:t>
      </w:r>
      <w:r>
        <w:rPr>
          <w:lang w:val="en-IN" w:eastAsia="en-IN"/>
        </w:rPr>
        <w:tab/>
      </w:r>
      <w:hyperlink w:anchor="__RefHeading___Toc242189401" w:history="1">
        <w:r>
          <w:rPr>
            <w:rStyle w:val="IndexLink"/>
            <w:lang w:val="en-IN" w:eastAsia="en-IN"/>
          </w:rPr>
          <w:t>9</w:t>
        </w:r>
      </w:hyperlink>
    </w:p>
    <w:p w:rsidR="00B90054" w:rsidRDefault="00B40323">
      <w:pPr>
        <w:pStyle w:val="TOC1"/>
        <w:tabs>
          <w:tab w:val="left" w:pos="497"/>
        </w:tabs>
        <w:rPr>
          <w:rFonts w:ascii="Verdana" w:hAnsi="Verdana" w:cs="Verdana"/>
        </w:rPr>
      </w:pPr>
      <w:r>
        <w:rPr>
          <w:rFonts w:ascii="Verdana" w:hAnsi="Verdana" w:cs="Verdana"/>
        </w:rPr>
        <w:t>3.</w:t>
      </w:r>
      <w:r>
        <w:rPr>
          <w:rFonts w:ascii="Cambria" w:eastAsia="MS Mincho" w:hAnsi="Cambria" w:cs="Cambria"/>
          <w:b w:val="0"/>
          <w:szCs w:val="24"/>
        </w:rPr>
        <w:tab/>
      </w:r>
      <w:r>
        <w:rPr>
          <w:rFonts w:ascii="Verdana" w:hAnsi="Verdana" w:cs="Verdana"/>
        </w:rPr>
        <w:t>External Interface Requirements</w:t>
      </w:r>
      <w:r>
        <w:tab/>
      </w:r>
      <w:hyperlink w:anchor="__RefHeading___Toc242189402" w:history="1">
        <w:r>
          <w:rPr>
            <w:rStyle w:val="IndexLink"/>
          </w:rPr>
          <w:t>10</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3.1</w:t>
      </w:r>
      <w:r>
        <w:rPr>
          <w:rFonts w:ascii="Cambria" w:eastAsia="MS Mincho" w:hAnsi="Cambria" w:cs="Cambria"/>
          <w:sz w:val="24"/>
          <w:szCs w:val="24"/>
          <w:lang w:val="en-IN" w:eastAsia="en-IN"/>
        </w:rPr>
        <w:tab/>
      </w:r>
      <w:r>
        <w:rPr>
          <w:rFonts w:ascii="Verdana" w:hAnsi="Verdana" w:cs="Verdana"/>
          <w:lang w:val="en-IN" w:eastAsia="en-IN"/>
        </w:rPr>
        <w:t>User Interfaces</w:t>
      </w:r>
      <w:r>
        <w:rPr>
          <w:lang w:val="en-IN" w:eastAsia="en-IN"/>
        </w:rPr>
        <w:tab/>
      </w:r>
      <w:hyperlink w:anchor="__RefHeading___Toc242189403" w:history="1">
        <w:r>
          <w:rPr>
            <w:rStyle w:val="IndexLink"/>
            <w:lang w:val="en-IN" w:eastAsia="en-IN"/>
          </w:rPr>
          <w:t>10</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3.2</w:t>
      </w:r>
      <w:r>
        <w:rPr>
          <w:rFonts w:ascii="Cambria" w:eastAsia="MS Mincho" w:hAnsi="Cambria" w:cs="Cambria"/>
          <w:sz w:val="24"/>
          <w:szCs w:val="24"/>
          <w:lang w:val="en-IN" w:eastAsia="en-IN"/>
        </w:rPr>
        <w:tab/>
      </w:r>
      <w:r>
        <w:rPr>
          <w:rFonts w:ascii="Verdana" w:hAnsi="Verdana" w:cs="Verdana"/>
          <w:lang w:val="en-IN" w:eastAsia="en-IN"/>
        </w:rPr>
        <w:t>Hardware Interfaces</w:t>
      </w:r>
      <w:r>
        <w:rPr>
          <w:lang w:val="en-IN" w:eastAsia="en-IN"/>
        </w:rPr>
        <w:tab/>
      </w:r>
      <w:hyperlink w:anchor="__RefHeading___Toc242189404" w:history="1">
        <w:r>
          <w:rPr>
            <w:rStyle w:val="IndexLink"/>
            <w:lang w:val="en-IN" w:eastAsia="en-IN"/>
          </w:rPr>
          <w:t>10</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3.3</w:t>
      </w:r>
      <w:r>
        <w:rPr>
          <w:rFonts w:ascii="Cambria" w:eastAsia="MS Mincho" w:hAnsi="Cambria" w:cs="Cambria"/>
          <w:sz w:val="24"/>
          <w:szCs w:val="24"/>
          <w:lang w:val="en-IN" w:eastAsia="en-IN"/>
        </w:rPr>
        <w:tab/>
      </w:r>
      <w:r>
        <w:rPr>
          <w:rFonts w:ascii="Verdana" w:hAnsi="Verdana" w:cs="Verdana"/>
          <w:lang w:val="en-IN" w:eastAsia="en-IN"/>
        </w:rPr>
        <w:t>Software Interfaces</w:t>
      </w:r>
      <w:r>
        <w:rPr>
          <w:lang w:val="en-IN" w:eastAsia="en-IN"/>
        </w:rPr>
        <w:tab/>
      </w:r>
      <w:hyperlink w:anchor="__RefHeading___Toc242189405" w:history="1">
        <w:r>
          <w:rPr>
            <w:rStyle w:val="IndexLink"/>
            <w:lang w:val="en-IN" w:eastAsia="en-IN"/>
          </w:rPr>
          <w:t>10</w:t>
        </w:r>
      </w:hyperlink>
    </w:p>
    <w:p w:rsidR="00B90054" w:rsidRDefault="00B40323">
      <w:pPr>
        <w:pStyle w:val="TOC2"/>
        <w:tabs>
          <w:tab w:val="left" w:pos="870"/>
        </w:tabs>
        <w:rPr>
          <w:rFonts w:ascii="Verdana" w:hAnsi="Verdana" w:cs="Verdana"/>
        </w:rPr>
      </w:pPr>
      <w:r>
        <w:rPr>
          <w:rFonts w:ascii="Verdana" w:hAnsi="Verdana" w:cs="Verdana"/>
          <w:lang w:val="en-IN" w:eastAsia="en-IN"/>
        </w:rPr>
        <w:t>3.4</w:t>
      </w:r>
      <w:r>
        <w:rPr>
          <w:rFonts w:ascii="Cambria" w:eastAsia="MS Mincho" w:hAnsi="Cambria" w:cs="Cambria"/>
          <w:sz w:val="24"/>
          <w:szCs w:val="24"/>
          <w:lang w:val="en-IN" w:eastAsia="en-IN"/>
        </w:rPr>
        <w:tab/>
      </w:r>
      <w:r>
        <w:rPr>
          <w:rFonts w:ascii="Verdana" w:hAnsi="Verdana" w:cs="Verdana"/>
          <w:lang w:val="en-IN" w:eastAsia="en-IN"/>
        </w:rPr>
        <w:t>Communications Interfaces</w:t>
      </w:r>
      <w:r>
        <w:rPr>
          <w:lang w:val="en-IN" w:eastAsia="en-IN"/>
        </w:rPr>
        <w:tab/>
      </w:r>
      <w:hyperlink w:anchor="__RefHeading___Toc242189406" w:history="1">
        <w:r>
          <w:rPr>
            <w:rStyle w:val="IndexLink"/>
            <w:lang w:val="en-IN" w:eastAsia="en-IN"/>
          </w:rPr>
          <w:t>10</w:t>
        </w:r>
      </w:hyperlink>
    </w:p>
    <w:p w:rsidR="00B90054" w:rsidRDefault="00B40323">
      <w:pPr>
        <w:pStyle w:val="TOC1"/>
        <w:tabs>
          <w:tab w:val="left" w:pos="497"/>
        </w:tabs>
        <w:rPr>
          <w:rFonts w:ascii="Verdana" w:hAnsi="Verdana" w:cs="Verdana"/>
        </w:rPr>
      </w:pPr>
      <w:r>
        <w:rPr>
          <w:rFonts w:ascii="Verdana" w:hAnsi="Verdana" w:cs="Verdana"/>
        </w:rPr>
        <w:t>4.</w:t>
      </w:r>
      <w:r>
        <w:rPr>
          <w:rFonts w:ascii="Cambria" w:eastAsia="MS Mincho" w:hAnsi="Cambria" w:cs="Cambria"/>
          <w:b w:val="0"/>
          <w:szCs w:val="24"/>
        </w:rPr>
        <w:tab/>
      </w:r>
      <w:r>
        <w:rPr>
          <w:rFonts w:ascii="Verdana" w:hAnsi="Verdana" w:cs="Verdana"/>
        </w:rPr>
        <w:t>System Features</w:t>
      </w:r>
      <w:r>
        <w:tab/>
      </w:r>
      <w:hyperlink w:anchor="__RefHeading___Toc242189407" w:history="1">
        <w:r>
          <w:rPr>
            <w:rStyle w:val="IndexLink"/>
          </w:rPr>
          <w:t>10</w:t>
        </w:r>
      </w:hyperlink>
    </w:p>
    <w:p w:rsidR="00B90054" w:rsidRDefault="00B40323">
      <w:pPr>
        <w:pStyle w:val="TOC2"/>
        <w:tabs>
          <w:tab w:val="left" w:pos="870"/>
        </w:tabs>
        <w:rPr>
          <w:rFonts w:ascii="Verdana" w:hAnsi="Verdana" w:cs="Verdana"/>
          <w:bCs/>
          <w:iCs/>
          <w:lang w:val="en-IN" w:eastAsia="en-IN"/>
        </w:rPr>
      </w:pPr>
      <w:r>
        <w:rPr>
          <w:rFonts w:ascii="Verdana" w:hAnsi="Verdana" w:cs="Verdana"/>
          <w:lang w:val="en-IN" w:eastAsia="en-IN"/>
        </w:rPr>
        <w:t>4.1</w:t>
      </w:r>
      <w:r>
        <w:rPr>
          <w:rFonts w:ascii="Cambria" w:eastAsia="MS Mincho" w:hAnsi="Cambria" w:cs="Cambria"/>
          <w:sz w:val="24"/>
          <w:szCs w:val="24"/>
          <w:lang w:val="en-IN" w:eastAsia="en-IN"/>
        </w:rPr>
        <w:tab/>
      </w:r>
      <w:r>
        <w:rPr>
          <w:rFonts w:ascii="Verdana" w:hAnsi="Verdana" w:cs="Verdana"/>
          <w:lang w:val="en-IN" w:eastAsia="en-IN"/>
        </w:rPr>
        <w:t>Use cases</w:t>
      </w:r>
      <w:r>
        <w:rPr>
          <w:lang w:val="en-IN" w:eastAsia="en-IN"/>
        </w:rPr>
        <w:tab/>
      </w:r>
      <w:hyperlink w:anchor="__RefHeading___Toc242189408" w:history="1">
        <w:r>
          <w:rPr>
            <w:rStyle w:val="IndexLink"/>
            <w:lang w:val="en-IN" w:eastAsia="en-IN"/>
          </w:rPr>
          <w:t>11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 </w:t>
      </w:r>
      <w:r>
        <w:rPr>
          <w:rFonts w:ascii="Verdana" w:hAnsi="Verdana" w:cs="Verdana"/>
          <w:bCs/>
          <w:iCs/>
          <w:u w:val="single"/>
          <w:lang w:val="en-IN" w:eastAsia="en-IN"/>
        </w:rPr>
        <w:t>Use Case – 1:  Login</w:t>
      </w:r>
      <w:r>
        <w:rPr>
          <w:lang w:val="en-IN" w:eastAsia="en-IN"/>
        </w:rPr>
        <w:tab/>
      </w:r>
      <w:hyperlink w:anchor="__RefHeading___Toc242189409" w:history="1">
        <w:r>
          <w:rPr>
            <w:rStyle w:val="IndexLink"/>
            <w:lang w:val="en-IN" w:eastAsia="en-IN"/>
          </w:rPr>
          <w:t>12</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 </w:t>
      </w:r>
      <w:r>
        <w:rPr>
          <w:rFonts w:ascii="Verdana" w:hAnsi="Verdana" w:cs="Verdana"/>
          <w:bCs/>
          <w:iCs/>
          <w:u w:val="single"/>
          <w:lang w:val="en-IN" w:eastAsia="en-IN"/>
        </w:rPr>
        <w:t>Use Case – 2:  Logout</w:t>
      </w:r>
      <w:r>
        <w:rPr>
          <w:lang w:val="en-IN" w:eastAsia="en-IN"/>
        </w:rPr>
        <w:tab/>
      </w:r>
      <w:hyperlink w:anchor="__RefHeading___Toc242189410" w:history="1">
        <w:r>
          <w:rPr>
            <w:rStyle w:val="IndexLink"/>
            <w:lang w:val="en-IN" w:eastAsia="en-IN"/>
          </w:rPr>
          <w:t>13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4.1.3 </w:t>
      </w:r>
      <w:r>
        <w:rPr>
          <w:rFonts w:ascii="Verdana" w:hAnsi="Verdana" w:cs="Verdana"/>
          <w:bCs/>
          <w:iCs/>
          <w:u w:val="single"/>
          <w:lang w:val="en-IN" w:eastAsia="en-IN"/>
        </w:rPr>
        <w:t>Use Case – 3:  Search service availability</w:t>
      </w:r>
      <w:r>
        <w:rPr>
          <w:lang w:val="en-IN" w:eastAsia="en-IN"/>
        </w:rPr>
        <w:tab/>
      </w:r>
      <w:hyperlink w:anchor="__RefHeading___Toc242189411" w:history="1">
        <w:r>
          <w:rPr>
            <w:rStyle w:val="IndexLink"/>
            <w:lang w:val="en-IN" w:eastAsia="en-IN"/>
          </w:rPr>
          <w:t>14</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4.1.4 </w:t>
      </w:r>
      <w:r>
        <w:rPr>
          <w:rFonts w:ascii="Verdana" w:hAnsi="Verdana" w:cs="Verdana"/>
          <w:bCs/>
          <w:iCs/>
          <w:u w:val="single"/>
          <w:lang w:val="en-IN" w:eastAsia="en-IN"/>
        </w:rPr>
        <w:t>Use Case – 4:  Book consignment</w:t>
      </w:r>
      <w:r>
        <w:rPr>
          <w:lang w:val="en-IN" w:eastAsia="en-IN"/>
        </w:rPr>
        <w:tab/>
      </w:r>
      <w:hyperlink w:anchor="__RefHeading___Toc242189412" w:history="1">
        <w:r>
          <w:rPr>
            <w:rStyle w:val="IndexLink"/>
            <w:lang w:val="en-IN" w:eastAsia="en-IN"/>
          </w:rPr>
          <w:t>16</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4.1.5 </w:t>
      </w:r>
      <w:r>
        <w:rPr>
          <w:rFonts w:ascii="Verdana" w:hAnsi="Verdana" w:cs="Verdana"/>
          <w:bCs/>
          <w:iCs/>
          <w:u w:val="single"/>
          <w:lang w:val="en-IN" w:eastAsia="en-IN"/>
        </w:rPr>
        <w:t>Use Case – 5:  Amount calculation</w:t>
      </w:r>
      <w:r>
        <w:rPr>
          <w:lang w:val="en-IN" w:eastAsia="en-IN"/>
        </w:rPr>
        <w:tab/>
      </w:r>
      <w:hyperlink w:anchor="__RefHeading___Toc242189413" w:history="1">
        <w:r>
          <w:rPr>
            <w:rStyle w:val="IndexLink"/>
            <w:lang w:val="en-IN" w:eastAsia="en-IN"/>
          </w:rPr>
          <w:t>18</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4.1.6 </w:t>
      </w:r>
      <w:r>
        <w:rPr>
          <w:rFonts w:ascii="Verdana" w:hAnsi="Verdana" w:cs="Verdana"/>
          <w:bCs/>
          <w:iCs/>
          <w:u w:val="single"/>
          <w:lang w:val="en-IN" w:eastAsia="en-IN"/>
        </w:rPr>
        <w:t>Use Case – 6:  Payment</w:t>
      </w:r>
      <w:r>
        <w:rPr>
          <w:lang w:val="en-IN" w:eastAsia="en-IN"/>
        </w:rPr>
        <w:tab/>
      </w:r>
      <w:hyperlink w:anchor="__RefHeading___Toc242189414" w:history="1">
        <w:r>
          <w:rPr>
            <w:rStyle w:val="IndexLink"/>
            <w:lang w:val="en-IN" w:eastAsia="en-IN"/>
          </w:rPr>
          <w:t>20</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4.1.7 </w:t>
      </w:r>
      <w:r>
        <w:rPr>
          <w:rFonts w:ascii="Verdana" w:hAnsi="Verdana" w:cs="Verdana"/>
          <w:bCs/>
          <w:iCs/>
          <w:u w:val="single"/>
          <w:lang w:val="en-IN" w:eastAsia="en-IN"/>
        </w:rPr>
        <w:t>Use Case – 7:  Track status</w:t>
      </w:r>
      <w:r>
        <w:rPr>
          <w:lang w:val="en-IN" w:eastAsia="en-IN"/>
        </w:rPr>
        <w:tab/>
      </w:r>
      <w:hyperlink w:anchor="__RefHeading___Toc242189415" w:history="1">
        <w:r>
          <w:rPr>
            <w:rStyle w:val="IndexLink"/>
            <w:lang w:val="en-IN" w:eastAsia="en-IN"/>
          </w:rPr>
          <w:t>21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4.1.8 </w:t>
      </w:r>
      <w:r>
        <w:rPr>
          <w:rFonts w:ascii="Verdana" w:hAnsi="Verdana" w:cs="Verdana"/>
          <w:bCs/>
          <w:iCs/>
          <w:u w:val="single"/>
          <w:lang w:val="en-IN" w:eastAsia="en-IN"/>
        </w:rPr>
        <w:t>Use Case – 8:  View booking details</w:t>
      </w:r>
      <w:r>
        <w:rPr>
          <w:lang w:val="en-IN" w:eastAsia="en-IN"/>
        </w:rPr>
        <w:tab/>
      </w:r>
      <w:hyperlink w:anchor="__RefHeading___Toc242189416" w:history="1">
        <w:r>
          <w:rPr>
            <w:rStyle w:val="IndexLink"/>
            <w:lang w:val="en-IN" w:eastAsia="en-IN"/>
          </w:rPr>
          <w:t>23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4.1.9 </w:t>
      </w:r>
      <w:r>
        <w:rPr>
          <w:rFonts w:ascii="Verdana" w:hAnsi="Verdana" w:cs="Verdana"/>
          <w:bCs/>
          <w:iCs/>
          <w:u w:val="single"/>
          <w:lang w:val="en-IN" w:eastAsia="en-IN"/>
        </w:rPr>
        <w:t>Use Case – 9:  Register complaint</w:t>
      </w:r>
      <w:r>
        <w:rPr>
          <w:lang w:val="en-IN" w:eastAsia="en-IN"/>
        </w:rPr>
        <w:tab/>
      </w:r>
      <w:hyperlink w:anchor="__RefHeading___Toc242189417" w:history="1">
        <w:r>
          <w:rPr>
            <w:rStyle w:val="IndexLink"/>
            <w:lang w:val="en-IN" w:eastAsia="en-IN"/>
          </w:rPr>
          <w:t>25</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4.1.10 </w:t>
      </w:r>
      <w:r>
        <w:rPr>
          <w:rFonts w:ascii="Verdana" w:hAnsi="Verdana" w:cs="Verdana"/>
          <w:bCs/>
          <w:iCs/>
          <w:u w:val="single"/>
          <w:lang w:val="en-IN" w:eastAsia="en-IN"/>
        </w:rPr>
        <w:t>Use Case – 10:  View complaint reply</w:t>
      </w:r>
      <w:r>
        <w:rPr>
          <w:lang w:val="en-IN" w:eastAsia="en-IN"/>
        </w:rPr>
        <w:tab/>
      </w:r>
      <w:hyperlink w:anchor="__RefHeading___Toc242189418" w:history="1">
        <w:r>
          <w:rPr>
            <w:rStyle w:val="IndexLink"/>
            <w:lang w:val="en-IN" w:eastAsia="en-IN"/>
          </w:rPr>
          <w:t>26</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4.1.11 </w:t>
      </w:r>
      <w:r>
        <w:rPr>
          <w:rFonts w:ascii="Verdana" w:hAnsi="Verdana" w:cs="Verdana"/>
          <w:bCs/>
          <w:iCs/>
          <w:u w:val="single"/>
          <w:lang w:val="en-IN" w:eastAsia="en-IN"/>
        </w:rPr>
        <w:t>Use Case – 11:  View user details</w:t>
      </w:r>
      <w:r>
        <w:rPr>
          <w:lang w:val="en-IN" w:eastAsia="en-IN"/>
        </w:rPr>
        <w:tab/>
      </w:r>
      <w:hyperlink w:anchor="__RefHeading___Toc242189419" w:history="1">
        <w:r>
          <w:rPr>
            <w:rStyle w:val="IndexLink"/>
            <w:lang w:val="en-IN" w:eastAsia="en-IN"/>
          </w:rPr>
          <w:t>28</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4.1.12 </w:t>
      </w:r>
      <w:r>
        <w:rPr>
          <w:rFonts w:ascii="Verdana" w:hAnsi="Verdana" w:cs="Verdana"/>
          <w:bCs/>
          <w:iCs/>
          <w:u w:val="single"/>
          <w:lang w:val="en-IN" w:eastAsia="en-IN"/>
        </w:rPr>
        <w:t>Use Case – 12:  Update user details</w:t>
      </w:r>
      <w:r>
        <w:rPr>
          <w:lang w:val="en-IN" w:eastAsia="en-IN"/>
        </w:rPr>
        <w:tab/>
      </w:r>
      <w:hyperlink w:anchor="__RefHeading___Toc242189420" w:history="1">
        <w:r>
          <w:rPr>
            <w:rStyle w:val="IndexLink"/>
            <w:lang w:val="en-IN" w:eastAsia="en-IN"/>
          </w:rPr>
          <w:t>30</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4.1.13 </w:t>
      </w:r>
      <w:r>
        <w:rPr>
          <w:rFonts w:ascii="Verdana" w:hAnsi="Verdana" w:cs="Verdana"/>
          <w:bCs/>
          <w:iCs/>
          <w:u w:val="single"/>
          <w:lang w:val="en-IN" w:eastAsia="en-IN"/>
        </w:rPr>
        <w:t>Use Case – 13: Signup</w:t>
      </w:r>
      <w:r>
        <w:rPr>
          <w:lang w:val="en-IN" w:eastAsia="en-IN"/>
        </w:rPr>
        <w:tab/>
      </w:r>
      <w:hyperlink w:anchor="__RefHeading___Toc242189421" w:history="1">
        <w:r>
          <w:rPr>
            <w:rStyle w:val="IndexLink"/>
            <w:lang w:val="en-IN" w:eastAsia="en-IN"/>
          </w:rPr>
          <w:t>31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4.1.14 </w:t>
      </w:r>
      <w:r>
        <w:rPr>
          <w:rFonts w:ascii="Verdana" w:hAnsi="Verdana" w:cs="Verdana"/>
          <w:bCs/>
          <w:iCs/>
          <w:u w:val="single"/>
          <w:lang w:val="en-IN" w:eastAsia="en-IN"/>
        </w:rPr>
        <w:t>Use Case – 14: View branch details</w:t>
      </w:r>
      <w:r>
        <w:rPr>
          <w:lang w:val="en-IN" w:eastAsia="en-IN"/>
        </w:rPr>
        <w:tab/>
      </w:r>
      <w:hyperlink w:anchor="__RefHeading___Toc242189422" w:history="1">
        <w:r>
          <w:rPr>
            <w:rStyle w:val="IndexLink"/>
            <w:lang w:val="en-IN" w:eastAsia="en-IN"/>
          </w:rPr>
          <w:t>33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4.1.15 </w:t>
      </w:r>
      <w:r>
        <w:rPr>
          <w:rFonts w:ascii="Verdana" w:hAnsi="Verdana" w:cs="Verdana"/>
          <w:bCs/>
          <w:iCs/>
          <w:u w:val="single"/>
          <w:lang w:val="en-IN" w:eastAsia="en-IN"/>
        </w:rPr>
        <w:t>Use Case – 15: View employee details</w:t>
      </w:r>
      <w:r>
        <w:rPr>
          <w:lang w:val="en-IN" w:eastAsia="en-IN"/>
        </w:rPr>
        <w:tab/>
      </w:r>
      <w:hyperlink w:anchor="__RefHeading___Toc242189423" w:history="1">
        <w:r>
          <w:rPr>
            <w:rStyle w:val="IndexLink"/>
            <w:lang w:val="en-IN" w:eastAsia="en-IN"/>
          </w:rPr>
          <w:t>35</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4.1.16 </w:t>
      </w:r>
      <w:r>
        <w:rPr>
          <w:rFonts w:ascii="Verdana" w:hAnsi="Verdana" w:cs="Verdana"/>
          <w:bCs/>
          <w:iCs/>
          <w:u w:val="single"/>
          <w:lang w:val="en-IN" w:eastAsia="en-IN"/>
        </w:rPr>
        <w:t>Use Case – 16: Edit branch details</w:t>
      </w:r>
      <w:r>
        <w:rPr>
          <w:lang w:val="en-IN" w:eastAsia="en-IN"/>
        </w:rPr>
        <w:tab/>
      </w:r>
      <w:hyperlink w:anchor="__RefHeading___Toc242189424" w:history="1">
        <w:r>
          <w:rPr>
            <w:rStyle w:val="IndexLink"/>
            <w:lang w:val="en-IN" w:eastAsia="en-IN"/>
          </w:rPr>
          <w:t>37</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4.1.17 </w:t>
      </w:r>
      <w:r>
        <w:rPr>
          <w:rFonts w:ascii="Verdana" w:hAnsi="Verdana" w:cs="Verdana"/>
          <w:bCs/>
          <w:iCs/>
          <w:u w:val="single"/>
          <w:lang w:val="en-IN" w:eastAsia="en-IN"/>
        </w:rPr>
        <w:t>Use Case – 17: Edit employee details</w:t>
      </w:r>
      <w:r>
        <w:rPr>
          <w:lang w:val="en-IN" w:eastAsia="en-IN"/>
        </w:rPr>
        <w:tab/>
      </w:r>
      <w:hyperlink w:anchor="__RefHeading___Toc242189425" w:history="1">
        <w:r>
          <w:rPr>
            <w:rStyle w:val="IndexLink"/>
            <w:lang w:val="en-IN" w:eastAsia="en-IN"/>
          </w:rPr>
          <w:t>39</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4.1.18 </w:t>
      </w:r>
      <w:r>
        <w:rPr>
          <w:rFonts w:ascii="Verdana" w:hAnsi="Verdana" w:cs="Verdana"/>
          <w:bCs/>
          <w:iCs/>
          <w:u w:val="single"/>
          <w:lang w:val="en-IN" w:eastAsia="en-IN"/>
        </w:rPr>
        <w:t>Use Case – 18: Pickup</w:t>
      </w:r>
      <w:r>
        <w:rPr>
          <w:lang w:val="en-IN" w:eastAsia="en-IN"/>
        </w:rPr>
        <w:tab/>
      </w:r>
      <w:hyperlink w:anchor="__RefHeading___Toc242189426" w:history="1">
        <w:r>
          <w:rPr>
            <w:rStyle w:val="IndexLink"/>
            <w:lang w:val="en-IN" w:eastAsia="en-IN"/>
          </w:rPr>
          <w:t>41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4.1.19 </w:t>
      </w:r>
      <w:r>
        <w:rPr>
          <w:rFonts w:ascii="Verdana" w:hAnsi="Verdana" w:cs="Verdana"/>
          <w:bCs/>
          <w:iCs/>
          <w:u w:val="single"/>
          <w:lang w:val="en-IN" w:eastAsia="en-IN"/>
        </w:rPr>
        <w:t>Use Case – 19: Delivery</w:t>
      </w:r>
      <w:r>
        <w:rPr>
          <w:lang w:val="en-IN" w:eastAsia="en-IN"/>
        </w:rPr>
        <w:tab/>
      </w:r>
      <w:hyperlink w:anchor="__RefHeading___Toc242189427" w:history="1">
        <w:r>
          <w:rPr>
            <w:rStyle w:val="IndexLink"/>
            <w:lang w:val="en-IN" w:eastAsia="en-IN"/>
          </w:rPr>
          <w:t>43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4.1.20 </w:t>
      </w:r>
      <w:r>
        <w:rPr>
          <w:rFonts w:ascii="Verdana" w:hAnsi="Verdana" w:cs="Verdana"/>
          <w:bCs/>
          <w:iCs/>
          <w:u w:val="single"/>
          <w:lang w:val="en-IN" w:eastAsia="en-IN"/>
        </w:rPr>
        <w:t>Use Case – 20: Non delivery details</w:t>
      </w:r>
      <w:r>
        <w:rPr>
          <w:lang w:val="en-IN" w:eastAsia="en-IN"/>
        </w:rPr>
        <w:tab/>
      </w:r>
      <w:hyperlink w:anchor="__RefHeading___Toc242189428" w:history="1">
        <w:r>
          <w:rPr>
            <w:rStyle w:val="IndexLink"/>
            <w:lang w:val="en-IN" w:eastAsia="en-IN"/>
          </w:rPr>
          <w:t>45</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4.1.21 </w:t>
      </w:r>
      <w:r>
        <w:rPr>
          <w:rFonts w:ascii="Verdana" w:hAnsi="Verdana" w:cs="Verdana"/>
          <w:bCs/>
          <w:iCs/>
          <w:u w:val="single"/>
          <w:lang w:val="en-IN" w:eastAsia="en-IN"/>
        </w:rPr>
        <w:t>Use Case – 21: View complaint</w:t>
      </w:r>
      <w:r>
        <w:rPr>
          <w:lang w:val="en-IN" w:eastAsia="en-IN"/>
        </w:rPr>
        <w:tab/>
      </w:r>
      <w:hyperlink w:anchor="__RefHeading___Toc242189429" w:history="1">
        <w:r>
          <w:rPr>
            <w:rStyle w:val="IndexLink"/>
            <w:lang w:val="en-IN" w:eastAsia="en-IN"/>
          </w:rPr>
          <w:t>46</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4.1.22 </w:t>
      </w:r>
      <w:r>
        <w:rPr>
          <w:rFonts w:ascii="Verdana" w:hAnsi="Verdana" w:cs="Verdana"/>
          <w:bCs/>
          <w:iCs/>
          <w:u w:val="single"/>
          <w:lang w:val="en-IN" w:eastAsia="en-IN"/>
        </w:rPr>
        <w:t>Use Case – 22: Complaint reply</w:t>
      </w:r>
      <w:r>
        <w:rPr>
          <w:lang w:val="en-IN" w:eastAsia="en-IN"/>
        </w:rPr>
        <w:tab/>
      </w:r>
      <w:hyperlink w:anchor="__RefHeading___Toc242189430" w:history="1">
        <w:r>
          <w:rPr>
            <w:rStyle w:val="IndexLink"/>
            <w:lang w:val="en-IN" w:eastAsia="en-IN"/>
          </w:rPr>
          <w:t>47</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4.1.23 </w:t>
      </w:r>
      <w:r>
        <w:rPr>
          <w:rFonts w:ascii="Verdana" w:hAnsi="Verdana" w:cs="Verdana"/>
          <w:bCs/>
          <w:iCs/>
          <w:u w:val="single"/>
          <w:lang w:val="en-IN" w:eastAsia="en-IN"/>
        </w:rPr>
        <w:t>Use Case – 23: Generate report</w:t>
      </w:r>
      <w:r>
        <w:rPr>
          <w:lang w:val="en-IN" w:eastAsia="en-IN"/>
        </w:rPr>
        <w:tab/>
      </w:r>
      <w:hyperlink w:anchor="__RefHeading___Toc242189431" w:history="1">
        <w:r>
          <w:rPr>
            <w:rStyle w:val="IndexLink"/>
            <w:lang w:val="en-IN" w:eastAsia="en-IN"/>
          </w:rPr>
          <w:t>49</w:t>
        </w:r>
      </w:hyperlink>
    </w:p>
    <w:p w:rsidR="00B90054" w:rsidRDefault="00B40323">
      <w:pPr>
        <w:pStyle w:val="TOC2"/>
        <w:rPr>
          <w:rFonts w:ascii="Verdana" w:hAnsi="Verdana" w:cs="Verdana"/>
        </w:rPr>
      </w:pPr>
      <w:r>
        <w:rPr>
          <w:rFonts w:ascii="Verdana" w:hAnsi="Verdana" w:cs="Verdana"/>
          <w:bCs/>
          <w:iCs/>
          <w:lang w:val="en-IN" w:eastAsia="en-IN"/>
        </w:rPr>
        <w:t xml:space="preserve">4.1.24 </w:t>
      </w:r>
      <w:r>
        <w:rPr>
          <w:rFonts w:ascii="Verdana" w:hAnsi="Verdana" w:cs="Verdana"/>
          <w:bCs/>
          <w:iCs/>
          <w:u w:val="single"/>
          <w:lang w:val="en-IN" w:eastAsia="en-IN"/>
        </w:rPr>
        <w:t>Use Case – 24: Print barcode</w:t>
      </w:r>
      <w:r>
        <w:rPr>
          <w:lang w:val="en-IN" w:eastAsia="en-IN"/>
        </w:rPr>
        <w:tab/>
      </w:r>
      <w:hyperlink w:anchor="__RefHeading___Toc242189432" w:history="1">
        <w:r>
          <w:rPr>
            <w:rStyle w:val="IndexLink"/>
            <w:lang w:val="en-IN" w:eastAsia="en-IN"/>
          </w:rPr>
          <w:t>51</w:t>
        </w:r>
      </w:hyperlink>
    </w:p>
    <w:p w:rsidR="00B90054" w:rsidRDefault="00B40323">
      <w:pPr>
        <w:pStyle w:val="TOC1"/>
        <w:tabs>
          <w:tab w:val="left" w:pos="497"/>
        </w:tabs>
        <w:rPr>
          <w:rFonts w:ascii="Verdana" w:hAnsi="Verdana" w:cs="Verdana"/>
        </w:rPr>
      </w:pPr>
      <w:r>
        <w:rPr>
          <w:rFonts w:ascii="Verdana" w:hAnsi="Verdana" w:cs="Verdana"/>
        </w:rPr>
        <w:t>5.</w:t>
      </w:r>
      <w:r>
        <w:rPr>
          <w:rFonts w:ascii="Cambria" w:eastAsia="MS Mincho" w:hAnsi="Cambria" w:cs="Cambria"/>
          <w:b w:val="0"/>
          <w:szCs w:val="24"/>
        </w:rPr>
        <w:tab/>
      </w:r>
      <w:r>
        <w:rPr>
          <w:rFonts w:ascii="Verdana" w:hAnsi="Verdana" w:cs="Verdana"/>
        </w:rPr>
        <w:t>Other Nonfunctional Requirements</w:t>
      </w:r>
      <w:r>
        <w:tab/>
      </w:r>
      <w:hyperlink w:anchor="__RefHeading___Toc242189433" w:history="1">
        <w:r>
          <w:rPr>
            <w:rStyle w:val="IndexLink"/>
          </w:rPr>
          <w:t>54</w:t>
        </w:r>
      </w:hyperlink>
    </w:p>
    <w:p w:rsidR="00B90054" w:rsidRDefault="00B40323">
      <w:pPr>
        <w:pStyle w:val="TOC2"/>
        <w:rPr>
          <w:rFonts w:ascii="Verdana" w:hAnsi="Verdana" w:cs="Verdana"/>
          <w:lang w:val="en-IN" w:eastAsia="en-IN"/>
        </w:rPr>
      </w:pPr>
      <w:r>
        <w:rPr>
          <w:rFonts w:ascii="Verdana" w:hAnsi="Verdana" w:cs="Verdana"/>
          <w:lang w:val="en-IN" w:eastAsia="en-IN"/>
        </w:rPr>
        <w:t>5.1 Performance Requirements</w:t>
      </w:r>
      <w:r>
        <w:rPr>
          <w:lang w:val="en-IN" w:eastAsia="en-IN"/>
        </w:rPr>
        <w:tab/>
      </w:r>
      <w:hyperlink w:anchor="__RefHeading___Toc242189434" w:history="1">
        <w:r>
          <w:rPr>
            <w:rStyle w:val="IndexLink"/>
            <w:lang w:val="en-IN" w:eastAsia="en-IN"/>
          </w:rPr>
          <w:t>54</w:t>
        </w:r>
      </w:hyperlink>
    </w:p>
    <w:p w:rsidR="00B90054" w:rsidRDefault="00B40323">
      <w:pPr>
        <w:pStyle w:val="TOC2"/>
      </w:pPr>
      <w:r>
        <w:rPr>
          <w:rFonts w:ascii="Verdana" w:hAnsi="Verdana" w:cs="Verdana"/>
          <w:lang w:val="en-IN" w:eastAsia="en-IN"/>
        </w:rPr>
        <w:t>5.3 Security Requirements</w:t>
      </w:r>
      <w:r>
        <w:rPr>
          <w:lang w:val="en-IN" w:eastAsia="en-IN"/>
        </w:rPr>
        <w:tab/>
      </w:r>
      <w:hyperlink w:anchor="__RefHeading___Toc242189435" w:history="1">
        <w:r>
          <w:rPr>
            <w:rStyle w:val="IndexLink"/>
            <w:lang w:val="en-IN" w:eastAsia="en-IN"/>
          </w:rPr>
          <w:t>54</w:t>
        </w:r>
      </w:hyperlink>
    </w:p>
    <w:p w:rsidR="00B90054" w:rsidRDefault="00B40323">
      <w:pPr>
        <w:spacing w:line="240" w:lineRule="auto"/>
        <w:rPr>
          <w:rFonts w:ascii="Verdana" w:hAnsi="Verdana" w:cs="Verdana"/>
          <w:b/>
          <w:lang w:val="en-IN" w:eastAsia="en-IN"/>
        </w:rPr>
      </w:pPr>
      <w:r>
        <w:fldChar w:fldCharType="end"/>
      </w:r>
    </w:p>
    <w:p w:rsidR="00B90054" w:rsidRDefault="00B90054">
      <w:pPr>
        <w:spacing w:line="240" w:lineRule="auto"/>
        <w:rPr>
          <w:rFonts w:ascii="Verdana" w:hAnsi="Verdana" w:cs="Verdana"/>
          <w:b/>
          <w:sz w:val="16"/>
          <w:szCs w:val="16"/>
          <w:lang w:val="en-IN" w:eastAsia="en-IN"/>
        </w:rPr>
      </w:pPr>
    </w:p>
    <w:p w:rsidR="00B90054" w:rsidRDefault="00B40323">
      <w:pPr>
        <w:pStyle w:val="Heading1"/>
        <w:pageBreakBefore/>
        <w:spacing w:line="240" w:lineRule="auto"/>
        <w:jc w:val="both"/>
        <w:rPr>
          <w:rFonts w:ascii="Verdana" w:hAnsi="Verdana" w:cs="Verdana"/>
        </w:rPr>
      </w:pPr>
      <w:bookmarkStart w:id="0" w:name="__RefHeading___Toc242189389"/>
      <w:bookmarkEnd w:id="0"/>
      <w:r>
        <w:rPr>
          <w:rFonts w:ascii="Verdana" w:hAnsi="Verdana" w:cs="Verdana"/>
        </w:rPr>
        <w:lastRenderedPageBreak/>
        <w:t>Introduction</w:t>
      </w:r>
    </w:p>
    <w:p w:rsidR="00B90054" w:rsidRDefault="00B40323">
      <w:pPr>
        <w:pStyle w:val="Heading2"/>
        <w:spacing w:line="240" w:lineRule="auto"/>
        <w:jc w:val="both"/>
        <w:rPr>
          <w:rFonts w:ascii="Verdana" w:hAnsi="Verdana" w:cs="Verdana"/>
          <w:szCs w:val="24"/>
        </w:rPr>
      </w:pPr>
      <w:bookmarkStart w:id="1" w:name="__RefHeading___Toc242189390"/>
      <w:r>
        <w:rPr>
          <w:rFonts w:ascii="Verdana" w:hAnsi="Verdana" w:cs="Verdana"/>
        </w:rPr>
        <w:t>Purpose</w:t>
      </w:r>
      <w:bookmarkEnd w:id="1"/>
      <w:r>
        <w:rPr>
          <w:rFonts w:ascii="Verdana" w:hAnsi="Verdana" w:cs="Verdana"/>
        </w:rPr>
        <w:t xml:space="preserve"> </w:t>
      </w:r>
    </w:p>
    <w:p w:rsidR="00B90054" w:rsidRDefault="00B40323">
      <w:pPr>
        <w:jc w:val="both"/>
        <w:rPr>
          <w:rFonts w:ascii="Verdana" w:hAnsi="Verdana" w:cs="Verdana"/>
        </w:rPr>
      </w:pPr>
      <w:r>
        <w:rPr>
          <w:rFonts w:ascii="Verdana" w:hAnsi="Verdana" w:cs="Verdana"/>
          <w:szCs w:val="24"/>
        </w:rPr>
        <w:t>The purpose of the Software Requirements Specification document is to maintain all the functions and the specifications of ‘Courier Management System’. Besides it contains detailed descriptions of all the requirements specified.</w:t>
      </w:r>
    </w:p>
    <w:p w:rsidR="00B90054" w:rsidRDefault="00B40323">
      <w:pPr>
        <w:pStyle w:val="Heading2"/>
        <w:spacing w:line="240" w:lineRule="auto"/>
        <w:jc w:val="both"/>
        <w:rPr>
          <w:rFonts w:ascii="Verdana" w:hAnsi="Verdana" w:cs="Verdana"/>
          <w:szCs w:val="24"/>
        </w:rPr>
      </w:pPr>
      <w:bookmarkStart w:id="2" w:name="__RefHeading___Toc242189391"/>
      <w:r>
        <w:rPr>
          <w:rFonts w:ascii="Verdana" w:hAnsi="Verdana" w:cs="Verdana"/>
        </w:rPr>
        <w:t>Intended Audience</w:t>
      </w:r>
      <w:bookmarkEnd w:id="2"/>
      <w:r>
        <w:rPr>
          <w:rFonts w:ascii="Verdana" w:hAnsi="Verdana" w:cs="Verdana"/>
        </w:rPr>
        <w:t xml:space="preserve"> </w:t>
      </w:r>
    </w:p>
    <w:p w:rsidR="00B90054" w:rsidRDefault="00B40323">
      <w:pPr>
        <w:spacing w:before="240" w:line="240" w:lineRule="auto"/>
        <w:jc w:val="both"/>
        <w:rPr>
          <w:rFonts w:ascii="Verdana" w:hAnsi="Verdana" w:cs="Verdana"/>
        </w:rPr>
      </w:pPr>
      <w:r>
        <w:rPr>
          <w:rFonts w:ascii="Verdana" w:hAnsi="Verdana" w:cs="Verdana"/>
          <w:szCs w:val="24"/>
        </w:rPr>
        <w:t xml:space="preserve">This intended audience of this document includes all stakeholders of CMS project who are supposed to review and sign-off this document. The primary stakeholders of the system include registered users, guest users, administrator, pickup staff, delivery staff etc. </w:t>
      </w:r>
    </w:p>
    <w:p w:rsidR="00B90054" w:rsidRDefault="00B40323">
      <w:pPr>
        <w:pStyle w:val="Heading2"/>
        <w:spacing w:line="240" w:lineRule="auto"/>
        <w:jc w:val="both"/>
        <w:rPr>
          <w:rFonts w:ascii="Verdana" w:hAnsi="Verdana" w:cs="Verdana"/>
          <w:bCs/>
        </w:rPr>
      </w:pPr>
      <w:bookmarkStart w:id="3" w:name="__RefHeading___Toc242189392"/>
      <w:bookmarkEnd w:id="3"/>
      <w:r>
        <w:rPr>
          <w:rFonts w:ascii="Verdana" w:hAnsi="Verdana" w:cs="Verdana"/>
        </w:rPr>
        <w:t>Product Scope</w:t>
      </w:r>
    </w:p>
    <w:p w:rsidR="00B90054" w:rsidRDefault="00B40323">
      <w:pPr>
        <w:spacing w:line="240" w:lineRule="auto"/>
        <w:jc w:val="both"/>
        <w:rPr>
          <w:rFonts w:ascii="Verdana" w:hAnsi="Verdana" w:cs="Verdana"/>
        </w:rPr>
      </w:pPr>
      <w:r>
        <w:rPr>
          <w:rFonts w:ascii="Verdana" w:hAnsi="Verdana" w:cs="Verdana"/>
          <w:bCs/>
        </w:rPr>
        <w:t xml:space="preserve">The project named ‘Courier Management System’ aims at implementing a software system that would manage the essential activities of any courier company and to maintain their details systematically. The traditional manual methods of calculation of rate of consignment, creating periodical reports, billing </w:t>
      </w:r>
      <w:proofErr w:type="spellStart"/>
      <w:r>
        <w:rPr>
          <w:rFonts w:ascii="Verdana" w:hAnsi="Verdana" w:cs="Verdana"/>
          <w:bCs/>
        </w:rPr>
        <w:t>etc</w:t>
      </w:r>
      <w:proofErr w:type="spellEnd"/>
      <w:r>
        <w:rPr>
          <w:rFonts w:ascii="Verdana" w:hAnsi="Verdana" w:cs="Verdana"/>
          <w:bCs/>
        </w:rPr>
        <w:t xml:space="preserve"> are made easier, faster and accurate in the proposed system. The system shall allow the user to login from anywhere, track their consignment, complaint about their consignment if any etc. The system also shall enable administrator to generate periodical reports, modify details, and manage complaints. Various functions like pickup, delivery, consignment rate calculation etc. are also included in the system. T</w:t>
      </w:r>
      <w:r>
        <w:rPr>
          <w:rFonts w:ascii="Verdana" w:hAnsi="Verdana" w:cs="Verdana"/>
          <w:szCs w:val="24"/>
        </w:rPr>
        <w:t xml:space="preserve">he </w:t>
      </w:r>
      <w:proofErr w:type="gramStart"/>
      <w:r>
        <w:rPr>
          <w:rFonts w:ascii="Verdana" w:hAnsi="Verdana" w:cs="Verdana"/>
          <w:szCs w:val="24"/>
        </w:rPr>
        <w:t>ultimate aim</w:t>
      </w:r>
      <w:proofErr w:type="gramEnd"/>
      <w:r>
        <w:rPr>
          <w:rFonts w:ascii="Verdana" w:hAnsi="Verdana" w:cs="Verdana"/>
          <w:szCs w:val="24"/>
        </w:rPr>
        <w:t xml:space="preserve"> is to ensure the smooth and efficient functioning of the courier company by managing its resources and utilities effectively.</w:t>
      </w:r>
    </w:p>
    <w:p w:rsidR="00B90054" w:rsidRDefault="00B40323">
      <w:pPr>
        <w:pStyle w:val="Heading2"/>
        <w:spacing w:line="240" w:lineRule="auto"/>
        <w:jc w:val="both"/>
        <w:rPr>
          <w:rFonts w:ascii="Verdana" w:hAnsi="Verdana" w:cs="Verdana"/>
        </w:rPr>
      </w:pPr>
      <w:bookmarkStart w:id="4" w:name="__RefHeading___Toc242189393"/>
      <w:bookmarkEnd w:id="4"/>
      <w:r>
        <w:rPr>
          <w:rFonts w:ascii="Verdana" w:hAnsi="Verdana" w:cs="Verdana"/>
        </w:rPr>
        <w:t>Definitions, acronyms and abbreviations</w:t>
      </w:r>
    </w:p>
    <w:p w:rsidR="00B90054" w:rsidRDefault="00B40323">
      <w:pPr>
        <w:pStyle w:val="Heading3"/>
        <w:spacing w:line="240" w:lineRule="auto"/>
        <w:rPr>
          <w:rFonts w:ascii="Verdana" w:hAnsi="Verdana" w:cs="Verdana"/>
        </w:rPr>
      </w:pPr>
      <w:r>
        <w:rPr>
          <w:rFonts w:ascii="Verdana" w:hAnsi="Verdana" w:cs="Verdana"/>
        </w:rPr>
        <w:t>Abbreviations</w:t>
      </w:r>
    </w:p>
    <w:p w:rsidR="00B90054" w:rsidRDefault="00B40323">
      <w:pPr>
        <w:spacing w:line="240" w:lineRule="auto"/>
        <w:jc w:val="both"/>
        <w:rPr>
          <w:rFonts w:ascii="Verdana" w:hAnsi="Verdana" w:cs="Verdana"/>
        </w:rPr>
      </w:pPr>
      <w:r>
        <w:rPr>
          <w:rFonts w:ascii="Verdana" w:hAnsi="Verdana" w:cs="Verdana"/>
        </w:rPr>
        <w:t>CMS</w:t>
      </w:r>
      <w:r>
        <w:rPr>
          <w:rFonts w:ascii="Verdana" w:hAnsi="Verdana" w:cs="Verdana"/>
        </w:rPr>
        <w:tab/>
      </w:r>
      <w:r>
        <w:rPr>
          <w:rFonts w:ascii="Verdana" w:hAnsi="Verdana" w:cs="Verdana"/>
        </w:rPr>
        <w:tab/>
        <w:t>- Courier Management System</w:t>
      </w:r>
    </w:p>
    <w:p w:rsidR="00B90054" w:rsidRDefault="00B40323">
      <w:pPr>
        <w:spacing w:line="240" w:lineRule="auto"/>
        <w:jc w:val="both"/>
        <w:rPr>
          <w:rFonts w:ascii="Verdana" w:hAnsi="Verdana" w:cs="Verdana"/>
        </w:rPr>
      </w:pPr>
      <w:r>
        <w:rPr>
          <w:rFonts w:ascii="Verdana" w:hAnsi="Verdana" w:cs="Verdana"/>
        </w:rPr>
        <w:t>SRS</w:t>
      </w:r>
      <w:r>
        <w:rPr>
          <w:rFonts w:ascii="Verdana" w:hAnsi="Verdana" w:cs="Verdana"/>
        </w:rPr>
        <w:tab/>
      </w:r>
      <w:r>
        <w:rPr>
          <w:rFonts w:ascii="Verdana" w:hAnsi="Verdana" w:cs="Verdana"/>
        </w:rPr>
        <w:tab/>
        <w:t>- Software Requirement Specification</w:t>
      </w:r>
    </w:p>
    <w:p w:rsidR="00B90054" w:rsidRDefault="00B90054">
      <w:pPr>
        <w:spacing w:line="240" w:lineRule="auto"/>
        <w:jc w:val="both"/>
        <w:rPr>
          <w:rFonts w:ascii="Verdana" w:hAnsi="Verdana" w:cs="Verdana"/>
        </w:rPr>
      </w:pPr>
    </w:p>
    <w:p w:rsidR="00B90054" w:rsidRDefault="00B90054">
      <w:pPr>
        <w:spacing w:line="240" w:lineRule="auto"/>
        <w:jc w:val="both"/>
        <w:rPr>
          <w:rFonts w:ascii="Verdana" w:hAnsi="Verdana" w:cs="Verdana"/>
        </w:rPr>
      </w:pPr>
    </w:p>
    <w:p w:rsidR="00B90054" w:rsidRDefault="00B40323">
      <w:pPr>
        <w:pStyle w:val="Heading3"/>
        <w:spacing w:line="240" w:lineRule="auto"/>
        <w:rPr>
          <w:rFonts w:ascii="Verdana" w:hAnsi="Verdana" w:cs="Verdana"/>
          <w:bCs/>
        </w:rPr>
      </w:pPr>
      <w:r>
        <w:rPr>
          <w:rFonts w:ascii="Verdana" w:hAnsi="Verdana" w:cs="Verdana"/>
        </w:rPr>
        <w:lastRenderedPageBreak/>
        <w:t>Definitions</w:t>
      </w:r>
    </w:p>
    <w:p w:rsidR="00B90054" w:rsidRDefault="00B40323">
      <w:pPr>
        <w:rPr>
          <w:rFonts w:ascii="Verdana" w:hAnsi="Verdana" w:cs="Verdana"/>
        </w:rPr>
      </w:pPr>
      <w:r>
        <w:rPr>
          <w:rFonts w:ascii="Verdana" w:hAnsi="Verdana" w:cs="Verdana"/>
          <w:b/>
          <w:bCs/>
        </w:rPr>
        <w:t xml:space="preserve">Consignment: </w:t>
      </w:r>
      <w:r>
        <w:rPr>
          <w:rFonts w:ascii="Verdana" w:hAnsi="Verdana" w:cs="Verdana"/>
        </w:rPr>
        <w:t xml:space="preserve">The parcel that </w:t>
      </w:r>
      <w:proofErr w:type="gramStart"/>
      <w:r>
        <w:rPr>
          <w:rFonts w:ascii="Verdana" w:hAnsi="Verdana" w:cs="Verdana"/>
        </w:rPr>
        <w:t>has to</w:t>
      </w:r>
      <w:proofErr w:type="gramEnd"/>
      <w:r>
        <w:rPr>
          <w:rFonts w:ascii="Verdana" w:hAnsi="Verdana" w:cs="Verdana"/>
        </w:rPr>
        <w:t xml:space="preserve"> be shipped or delivered.</w:t>
      </w:r>
    </w:p>
    <w:p w:rsidR="00B90054" w:rsidRDefault="00B90054">
      <w:pPr>
        <w:rPr>
          <w:rFonts w:ascii="Verdana" w:hAnsi="Verdana" w:cs="Verdana"/>
        </w:rPr>
      </w:pPr>
    </w:p>
    <w:p w:rsidR="00B90054" w:rsidRDefault="00B40323">
      <w:pPr>
        <w:rPr>
          <w:rFonts w:ascii="Verdana" w:hAnsi="Verdana" w:cs="Verdana"/>
        </w:rPr>
      </w:pPr>
      <w:r>
        <w:rPr>
          <w:rFonts w:ascii="Verdana" w:hAnsi="Verdana" w:cs="Verdana"/>
          <w:b/>
          <w:bCs/>
        </w:rPr>
        <w:t xml:space="preserve">Pickup staff: </w:t>
      </w:r>
      <w:r>
        <w:rPr>
          <w:rFonts w:ascii="Verdana" w:hAnsi="Verdana" w:cs="Verdana"/>
        </w:rPr>
        <w:t>The user responsible for collecting the consignment from the sender and to ship the consignment.</w:t>
      </w:r>
    </w:p>
    <w:p w:rsidR="00B90054" w:rsidRDefault="00B90054">
      <w:pPr>
        <w:rPr>
          <w:rFonts w:ascii="Verdana" w:hAnsi="Verdana" w:cs="Verdana"/>
        </w:rPr>
      </w:pPr>
    </w:p>
    <w:p w:rsidR="00B90054" w:rsidRDefault="00B40323">
      <w:pPr>
        <w:rPr>
          <w:rFonts w:ascii="Verdana" w:hAnsi="Verdana" w:cs="Verdana"/>
        </w:rPr>
      </w:pPr>
      <w:r>
        <w:rPr>
          <w:rFonts w:ascii="Verdana" w:hAnsi="Verdana" w:cs="Verdana"/>
          <w:b/>
          <w:bCs/>
        </w:rPr>
        <w:t xml:space="preserve">Delivery staff: </w:t>
      </w:r>
      <w:r>
        <w:rPr>
          <w:rFonts w:ascii="Verdana" w:hAnsi="Verdana" w:cs="Verdana"/>
        </w:rPr>
        <w:t>The user responsible for delivery of consignment.</w:t>
      </w:r>
    </w:p>
    <w:p w:rsidR="00B90054" w:rsidRDefault="00B90054">
      <w:pPr>
        <w:rPr>
          <w:rFonts w:ascii="Verdana" w:hAnsi="Verdana" w:cs="Verdana"/>
        </w:rPr>
      </w:pPr>
    </w:p>
    <w:p w:rsidR="00B90054" w:rsidRDefault="00B40323">
      <w:pPr>
        <w:pStyle w:val="Heading2"/>
        <w:spacing w:line="240" w:lineRule="auto"/>
        <w:jc w:val="both"/>
        <w:rPr>
          <w:rFonts w:ascii="Verdana" w:hAnsi="Verdana" w:cs="Verdana"/>
        </w:rPr>
      </w:pPr>
      <w:bookmarkStart w:id="5" w:name="__RefHeading___Toc242189394"/>
      <w:bookmarkEnd w:id="5"/>
      <w:r>
        <w:rPr>
          <w:rFonts w:ascii="Verdana" w:hAnsi="Verdana" w:cs="Verdana"/>
        </w:rPr>
        <w:t>References</w:t>
      </w:r>
    </w:p>
    <w:p w:rsidR="00B90054" w:rsidRDefault="00B40323">
      <w:pPr>
        <w:autoSpaceDE w:val="0"/>
        <w:spacing w:line="240" w:lineRule="auto"/>
        <w:rPr>
          <w:rFonts w:ascii="Verdana" w:hAnsi="Verdana" w:cs="Verdana"/>
        </w:rPr>
      </w:pPr>
      <w:r>
        <w:rPr>
          <w:rFonts w:ascii="Verdana" w:hAnsi="Verdana" w:cs="Verdana"/>
        </w:rPr>
        <w:t>IEEE Recommended Practice for Software Requirements Specifications-IEEE Std 830-1998.</w:t>
      </w:r>
    </w:p>
    <w:p w:rsidR="00B90054" w:rsidRDefault="00B90054">
      <w:pPr>
        <w:rPr>
          <w:rFonts w:ascii="Verdana" w:hAnsi="Verdana" w:cs="Verdana"/>
        </w:rPr>
      </w:pPr>
    </w:p>
    <w:p w:rsidR="00B90054" w:rsidRDefault="00B90054">
      <w:pPr>
        <w:spacing w:line="240" w:lineRule="auto"/>
        <w:jc w:val="both"/>
        <w:rPr>
          <w:rFonts w:ascii="Verdana" w:hAnsi="Verdana" w:cs="Verdana"/>
        </w:rPr>
      </w:pPr>
    </w:p>
    <w:p w:rsidR="00B90054" w:rsidRDefault="00B90054">
      <w:pPr>
        <w:spacing w:line="120" w:lineRule="auto"/>
        <w:jc w:val="both"/>
        <w:rPr>
          <w:rFonts w:ascii="Verdana" w:hAnsi="Verdana" w:cs="Verdana"/>
          <w:b/>
        </w:rPr>
      </w:pPr>
    </w:p>
    <w:p w:rsidR="00B90054" w:rsidRDefault="00B90054">
      <w:pPr>
        <w:pageBreakBefore/>
        <w:spacing w:line="120" w:lineRule="auto"/>
        <w:jc w:val="both"/>
        <w:rPr>
          <w:rFonts w:ascii="Verdana" w:hAnsi="Verdana" w:cs="Verdana"/>
        </w:rPr>
      </w:pPr>
    </w:p>
    <w:p w:rsidR="00B90054" w:rsidRDefault="00B40323">
      <w:pPr>
        <w:pStyle w:val="Heading1"/>
        <w:spacing w:line="120" w:lineRule="auto"/>
        <w:jc w:val="both"/>
        <w:rPr>
          <w:rFonts w:ascii="Verdana" w:hAnsi="Verdana" w:cs="Verdana"/>
        </w:rPr>
      </w:pPr>
      <w:bookmarkStart w:id="6" w:name="__RefHeading___Toc242189395"/>
      <w:bookmarkEnd w:id="6"/>
      <w:r>
        <w:rPr>
          <w:rFonts w:ascii="Verdana" w:hAnsi="Verdana" w:cs="Verdana"/>
        </w:rPr>
        <w:t>Overall Description</w:t>
      </w:r>
    </w:p>
    <w:p w:rsidR="00B90054" w:rsidRDefault="00B40323">
      <w:pPr>
        <w:pStyle w:val="Heading2"/>
        <w:spacing w:line="240" w:lineRule="auto"/>
        <w:jc w:val="both"/>
        <w:rPr>
          <w:rFonts w:ascii="Verdana" w:hAnsi="Verdana" w:cs="Verdana"/>
        </w:rPr>
      </w:pPr>
      <w:bookmarkStart w:id="7" w:name="__RefHeading___Toc242189396"/>
      <w:bookmarkEnd w:id="7"/>
      <w:r>
        <w:rPr>
          <w:rFonts w:ascii="Verdana" w:hAnsi="Verdana" w:cs="Verdana"/>
        </w:rPr>
        <w:t>Product Perspective</w:t>
      </w:r>
    </w:p>
    <w:p w:rsidR="00B90054" w:rsidRDefault="00B40323">
      <w:pPr>
        <w:spacing w:line="240" w:lineRule="auto"/>
        <w:jc w:val="both"/>
        <w:rPr>
          <w:rFonts w:ascii="Verdana" w:hAnsi="Verdana" w:cs="Verdana"/>
        </w:rPr>
      </w:pPr>
      <w:r>
        <w:rPr>
          <w:rFonts w:ascii="Verdana" w:hAnsi="Verdana" w:cs="Verdana"/>
        </w:rPr>
        <w:t>Courier Management System</w:t>
      </w:r>
      <w:r>
        <w:rPr>
          <w:rFonts w:ascii="Verdana" w:hAnsi="Verdana" w:cs="Verdana"/>
          <w:lang w:val="en-IN"/>
        </w:rPr>
        <w:t xml:space="preserve"> is independent and totally self</w:t>
      </w:r>
      <w:r>
        <w:rPr>
          <w:rFonts w:ascii="Verdana" w:hAnsi="Verdana" w:cs="Verdana"/>
        </w:rPr>
        <w:t>. The CMS application is customizable and can be used by any courier company with minimal configuration changes.</w:t>
      </w:r>
    </w:p>
    <w:p w:rsidR="00B90054" w:rsidRDefault="00B40323">
      <w:pPr>
        <w:pStyle w:val="Heading2"/>
        <w:spacing w:line="240" w:lineRule="auto"/>
        <w:jc w:val="both"/>
        <w:rPr>
          <w:rFonts w:ascii="Verdana" w:hAnsi="Verdana" w:cs="Verdana"/>
        </w:rPr>
      </w:pPr>
      <w:bookmarkStart w:id="8" w:name="__RefHeading___Toc242189397"/>
      <w:bookmarkEnd w:id="8"/>
      <w:r>
        <w:rPr>
          <w:rFonts w:ascii="Verdana" w:hAnsi="Verdana" w:cs="Verdana"/>
        </w:rPr>
        <w:t>Product Functions</w:t>
      </w:r>
    </w:p>
    <w:p w:rsidR="00B90054" w:rsidRDefault="00B40323">
      <w:pPr>
        <w:spacing w:line="240" w:lineRule="auto"/>
        <w:jc w:val="both"/>
        <w:rPr>
          <w:rFonts w:ascii="Verdana" w:hAnsi="Verdana" w:cs="Verdana"/>
        </w:rPr>
      </w:pPr>
      <w:r>
        <w:rPr>
          <w:rFonts w:ascii="Verdana" w:hAnsi="Verdana" w:cs="Verdana"/>
        </w:rPr>
        <w:t xml:space="preserve">The project aims at developing interactive </w:t>
      </w:r>
      <w:proofErr w:type="gramStart"/>
      <w:r>
        <w:rPr>
          <w:rFonts w:ascii="Verdana" w:hAnsi="Verdana" w:cs="Verdana"/>
        </w:rPr>
        <w:t>software based</w:t>
      </w:r>
      <w:proofErr w:type="gramEnd"/>
      <w:r>
        <w:rPr>
          <w:rFonts w:ascii="Verdana" w:hAnsi="Verdana" w:cs="Verdana"/>
        </w:rPr>
        <w:t xml:space="preserve"> system that would almost completely automate the essential processes of courier management system. The various functionalities to be dealt by system are classified into different modules. </w:t>
      </w:r>
    </w:p>
    <w:p w:rsidR="00B90054" w:rsidRDefault="00B90054">
      <w:pPr>
        <w:spacing w:line="240" w:lineRule="auto"/>
        <w:jc w:val="both"/>
        <w:rPr>
          <w:rFonts w:ascii="Verdana" w:hAnsi="Verdana" w:cs="Verdana"/>
        </w:rPr>
      </w:pPr>
    </w:p>
    <w:p w:rsidR="00B90054" w:rsidRDefault="00B40323">
      <w:pPr>
        <w:spacing w:line="240" w:lineRule="auto"/>
        <w:jc w:val="both"/>
        <w:rPr>
          <w:rFonts w:ascii="Verdana" w:hAnsi="Verdana" w:cs="Verdana"/>
          <w:bCs/>
          <w:szCs w:val="24"/>
        </w:rPr>
      </w:pPr>
      <w:r>
        <w:rPr>
          <w:rFonts w:ascii="Verdana" w:hAnsi="Verdana" w:cs="Verdana"/>
          <w:bCs/>
          <w:szCs w:val="24"/>
        </w:rPr>
        <w:t>The proposed software shall have the following modules or functions:</w:t>
      </w:r>
    </w:p>
    <w:p w:rsidR="00B90054" w:rsidRDefault="00B90054">
      <w:pPr>
        <w:spacing w:line="240" w:lineRule="auto"/>
        <w:ind w:left="360"/>
        <w:jc w:val="both"/>
        <w:rPr>
          <w:rFonts w:ascii="Verdana" w:hAnsi="Verdana" w:cs="Verdana"/>
          <w:bCs/>
          <w:szCs w:val="24"/>
        </w:rPr>
      </w:pPr>
    </w:p>
    <w:p w:rsidR="00B90054" w:rsidRDefault="00B40323">
      <w:pPr>
        <w:numPr>
          <w:ilvl w:val="1"/>
          <w:numId w:val="7"/>
        </w:numPr>
        <w:spacing w:line="240" w:lineRule="auto"/>
        <w:jc w:val="both"/>
        <w:rPr>
          <w:rFonts w:ascii="Verdana" w:hAnsi="Verdana" w:cs="Verdana"/>
          <w:bCs/>
          <w:szCs w:val="24"/>
        </w:rPr>
      </w:pPr>
      <w:r>
        <w:rPr>
          <w:rFonts w:ascii="Verdana" w:hAnsi="Verdana" w:cs="Verdana"/>
          <w:szCs w:val="24"/>
        </w:rPr>
        <w:t>Booking Module</w:t>
      </w:r>
    </w:p>
    <w:p w:rsidR="00B90054" w:rsidRDefault="00B40323">
      <w:pPr>
        <w:numPr>
          <w:ilvl w:val="1"/>
          <w:numId w:val="7"/>
        </w:numPr>
        <w:spacing w:line="240" w:lineRule="auto"/>
        <w:jc w:val="both"/>
        <w:rPr>
          <w:rFonts w:ascii="Verdana" w:hAnsi="Verdana" w:cs="Verdana"/>
          <w:bCs/>
          <w:szCs w:val="24"/>
        </w:rPr>
      </w:pPr>
      <w:r>
        <w:rPr>
          <w:rFonts w:ascii="Verdana" w:hAnsi="Verdana" w:cs="Verdana"/>
          <w:bCs/>
          <w:szCs w:val="24"/>
        </w:rPr>
        <w:t>Login Module</w:t>
      </w:r>
    </w:p>
    <w:p w:rsidR="00B90054" w:rsidRDefault="00B40323">
      <w:pPr>
        <w:numPr>
          <w:ilvl w:val="1"/>
          <w:numId w:val="7"/>
        </w:numPr>
        <w:spacing w:line="240" w:lineRule="auto"/>
        <w:jc w:val="both"/>
        <w:rPr>
          <w:rFonts w:ascii="Verdana" w:hAnsi="Verdana" w:cs="Verdana"/>
          <w:szCs w:val="24"/>
        </w:rPr>
      </w:pPr>
      <w:r>
        <w:rPr>
          <w:rFonts w:ascii="Verdana" w:hAnsi="Verdana" w:cs="Verdana"/>
          <w:bCs/>
          <w:szCs w:val="24"/>
        </w:rPr>
        <w:t>Complaint management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Report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Pickup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Delivery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Maintenance Module</w:t>
      </w:r>
    </w:p>
    <w:p w:rsidR="00B90054" w:rsidRDefault="00B40323">
      <w:pPr>
        <w:numPr>
          <w:ilvl w:val="1"/>
          <w:numId w:val="7"/>
        </w:numPr>
        <w:spacing w:line="240" w:lineRule="auto"/>
        <w:jc w:val="both"/>
        <w:rPr>
          <w:rFonts w:ascii="Verdana" w:hAnsi="Verdana" w:cs="Verdana"/>
        </w:rPr>
      </w:pPr>
      <w:r>
        <w:rPr>
          <w:rFonts w:ascii="Verdana" w:hAnsi="Verdana" w:cs="Verdana"/>
          <w:szCs w:val="24"/>
        </w:rPr>
        <w:t>Consignment tracking module</w:t>
      </w:r>
    </w:p>
    <w:p w:rsidR="00B90054" w:rsidRDefault="00B90054">
      <w:pPr>
        <w:spacing w:line="240" w:lineRule="auto"/>
        <w:jc w:val="both"/>
        <w:rPr>
          <w:rFonts w:ascii="Verdana" w:hAnsi="Verdana" w:cs="Verdana"/>
        </w:rPr>
      </w:pPr>
    </w:p>
    <w:p w:rsidR="00B90054" w:rsidRDefault="00B40323">
      <w:pPr>
        <w:pStyle w:val="Heading2"/>
        <w:spacing w:line="240" w:lineRule="auto"/>
        <w:jc w:val="both"/>
        <w:rPr>
          <w:rFonts w:ascii="Verdana" w:hAnsi="Verdana" w:cs="Verdana"/>
        </w:rPr>
      </w:pPr>
      <w:bookmarkStart w:id="9" w:name="__RefHeading___Toc242189398"/>
      <w:bookmarkEnd w:id="9"/>
      <w:r>
        <w:rPr>
          <w:rFonts w:ascii="Verdana" w:hAnsi="Verdana" w:cs="Verdana"/>
        </w:rPr>
        <w:t>User Classes</w:t>
      </w:r>
    </w:p>
    <w:p w:rsidR="00B90054" w:rsidRDefault="00B40323">
      <w:pPr>
        <w:spacing w:line="240" w:lineRule="auto"/>
        <w:jc w:val="both"/>
        <w:rPr>
          <w:rFonts w:ascii="Verdana" w:hAnsi="Verdana" w:cs="Verdana"/>
        </w:rPr>
      </w:pPr>
      <w:r>
        <w:rPr>
          <w:rFonts w:ascii="Verdana" w:hAnsi="Verdana" w:cs="Verdana"/>
        </w:rPr>
        <w:t>The users of this system will include the users, staff and administrator. The user classes for the system being developed have been broadly classified as follows. The actors of the 23 use cases mentioned in section 4 can be classified under the 5 user classes listed below.</w:t>
      </w:r>
    </w:p>
    <w:p w:rsidR="00B90054" w:rsidRDefault="00B90054">
      <w:pPr>
        <w:spacing w:line="240" w:lineRule="auto"/>
        <w:jc w:val="both"/>
        <w:rPr>
          <w:rFonts w:ascii="Verdana" w:hAnsi="Verdana" w:cs="Verdana"/>
        </w:rPr>
      </w:pPr>
    </w:p>
    <w:p w:rsidR="00B90054" w:rsidRDefault="00B40323">
      <w:pPr>
        <w:numPr>
          <w:ilvl w:val="0"/>
          <w:numId w:val="16"/>
        </w:numPr>
        <w:spacing w:line="240" w:lineRule="auto"/>
        <w:jc w:val="both"/>
        <w:rPr>
          <w:rFonts w:ascii="Verdana" w:hAnsi="Verdana" w:cs="Verdana"/>
        </w:rPr>
      </w:pPr>
      <w:r>
        <w:rPr>
          <w:rFonts w:ascii="Verdana" w:hAnsi="Verdana" w:cs="Verdana"/>
        </w:rPr>
        <w:t>Registered user</w:t>
      </w:r>
    </w:p>
    <w:p w:rsidR="00B90054" w:rsidRDefault="00B40323">
      <w:pPr>
        <w:numPr>
          <w:ilvl w:val="0"/>
          <w:numId w:val="16"/>
        </w:numPr>
        <w:spacing w:line="240" w:lineRule="auto"/>
        <w:jc w:val="both"/>
        <w:rPr>
          <w:rFonts w:ascii="Verdana" w:hAnsi="Verdana" w:cs="Verdana"/>
        </w:rPr>
      </w:pPr>
      <w:r>
        <w:rPr>
          <w:rFonts w:ascii="Verdana" w:hAnsi="Verdana" w:cs="Verdana"/>
        </w:rPr>
        <w:t>Guest</w:t>
      </w:r>
    </w:p>
    <w:p w:rsidR="00B90054" w:rsidRDefault="00B40323">
      <w:pPr>
        <w:numPr>
          <w:ilvl w:val="0"/>
          <w:numId w:val="16"/>
        </w:numPr>
        <w:spacing w:line="240" w:lineRule="auto"/>
        <w:jc w:val="both"/>
        <w:rPr>
          <w:rFonts w:ascii="Verdana" w:hAnsi="Verdana" w:cs="Verdana"/>
        </w:rPr>
      </w:pPr>
      <w:r>
        <w:rPr>
          <w:rFonts w:ascii="Verdana" w:hAnsi="Verdana" w:cs="Verdana"/>
        </w:rPr>
        <w:t>Admin</w:t>
      </w:r>
    </w:p>
    <w:p w:rsidR="00B90054" w:rsidRDefault="00B40323">
      <w:pPr>
        <w:numPr>
          <w:ilvl w:val="0"/>
          <w:numId w:val="16"/>
        </w:numPr>
        <w:spacing w:line="240" w:lineRule="auto"/>
        <w:jc w:val="both"/>
        <w:rPr>
          <w:rFonts w:ascii="Verdana" w:hAnsi="Verdana" w:cs="Verdana"/>
        </w:rPr>
      </w:pPr>
      <w:r>
        <w:rPr>
          <w:rFonts w:ascii="Verdana" w:hAnsi="Verdana" w:cs="Verdana"/>
        </w:rPr>
        <w:t>Pickup staff</w:t>
      </w:r>
    </w:p>
    <w:p w:rsidR="00B90054" w:rsidRDefault="00B40323">
      <w:pPr>
        <w:numPr>
          <w:ilvl w:val="0"/>
          <w:numId w:val="16"/>
        </w:numPr>
        <w:spacing w:line="240" w:lineRule="auto"/>
        <w:jc w:val="both"/>
        <w:rPr>
          <w:rFonts w:ascii="Verdana" w:hAnsi="Verdana" w:cs="Verdana"/>
        </w:rPr>
      </w:pPr>
      <w:r>
        <w:rPr>
          <w:rFonts w:ascii="Verdana" w:hAnsi="Verdana" w:cs="Verdana"/>
        </w:rPr>
        <w:t>Delivery staff</w:t>
      </w:r>
    </w:p>
    <w:p w:rsidR="00B90054" w:rsidRDefault="00B90054">
      <w:pPr>
        <w:spacing w:line="240" w:lineRule="auto"/>
        <w:ind w:left="1440"/>
        <w:jc w:val="both"/>
        <w:rPr>
          <w:rFonts w:ascii="Verdana" w:hAnsi="Verdana" w:cs="Verdana"/>
        </w:rPr>
      </w:pPr>
    </w:p>
    <w:p w:rsidR="00B90054" w:rsidRDefault="00B90054">
      <w:pPr>
        <w:spacing w:line="240" w:lineRule="auto"/>
        <w:ind w:left="1440"/>
        <w:jc w:val="both"/>
        <w:rPr>
          <w:rFonts w:ascii="Verdana" w:hAnsi="Verdana" w:cs="Verdana"/>
        </w:rPr>
      </w:pPr>
    </w:p>
    <w:tbl>
      <w:tblPr>
        <w:tblW w:w="0" w:type="auto"/>
        <w:tblInd w:w="-5" w:type="dxa"/>
        <w:tblLayout w:type="fixed"/>
        <w:tblLook w:val="0000" w:firstRow="0" w:lastRow="0" w:firstColumn="0" w:lastColumn="0" w:noHBand="0" w:noVBand="0"/>
      </w:tblPr>
      <w:tblGrid>
        <w:gridCol w:w="4932"/>
        <w:gridCol w:w="4942"/>
      </w:tblGrid>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b/>
                <w:szCs w:val="24"/>
              </w:rPr>
            </w:pPr>
            <w:r>
              <w:rPr>
                <w:rFonts w:ascii="Verdana" w:hAnsi="Verdana" w:cs="Verdana"/>
                <w:b/>
                <w:szCs w:val="24"/>
              </w:rPr>
              <w:lastRenderedPageBreak/>
              <w:t>User</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spacing w:line="240" w:lineRule="auto"/>
              <w:jc w:val="both"/>
            </w:pPr>
            <w:r>
              <w:rPr>
                <w:rFonts w:ascii="Verdana" w:hAnsi="Verdana" w:cs="Verdana"/>
                <w:b/>
                <w:szCs w:val="24"/>
              </w:rPr>
              <w:t>Characteristics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Registered user</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5"/>
              </w:numPr>
              <w:spacing w:line="240" w:lineRule="auto"/>
              <w:rPr>
                <w:rFonts w:ascii="Verdana" w:hAnsi="Verdana" w:cs="Verdana"/>
                <w:szCs w:val="24"/>
              </w:rPr>
            </w:pPr>
            <w:r>
              <w:rPr>
                <w:rFonts w:ascii="Verdana" w:hAnsi="Verdana" w:cs="Verdana"/>
                <w:szCs w:val="24"/>
              </w:rPr>
              <w:t>Login</w:t>
            </w:r>
          </w:p>
          <w:p w:rsidR="00B90054" w:rsidRDefault="00B40323">
            <w:pPr>
              <w:numPr>
                <w:ilvl w:val="0"/>
                <w:numId w:val="25"/>
              </w:numPr>
              <w:spacing w:line="240" w:lineRule="auto"/>
              <w:rPr>
                <w:rFonts w:ascii="Verdana" w:hAnsi="Verdana" w:cs="Verdana"/>
                <w:szCs w:val="24"/>
              </w:rPr>
            </w:pPr>
            <w:r>
              <w:rPr>
                <w:rFonts w:ascii="Verdana" w:hAnsi="Verdana" w:cs="Verdana"/>
                <w:szCs w:val="24"/>
              </w:rPr>
              <w:t>Book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Track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Complaint about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Search availability of service</w:t>
            </w:r>
          </w:p>
          <w:p w:rsidR="00B90054" w:rsidRDefault="00B40323">
            <w:pPr>
              <w:numPr>
                <w:ilvl w:val="0"/>
                <w:numId w:val="25"/>
              </w:numPr>
              <w:spacing w:line="240" w:lineRule="auto"/>
              <w:rPr>
                <w:rFonts w:ascii="Verdana" w:hAnsi="Verdana" w:cs="Verdana"/>
                <w:szCs w:val="24"/>
              </w:rPr>
            </w:pPr>
            <w:r>
              <w:rPr>
                <w:rFonts w:ascii="Verdana" w:hAnsi="Verdana" w:cs="Verdana"/>
                <w:szCs w:val="24"/>
              </w:rPr>
              <w:t>Update his personal details</w:t>
            </w:r>
          </w:p>
          <w:p w:rsidR="00B90054" w:rsidRDefault="00B40323">
            <w:pPr>
              <w:numPr>
                <w:ilvl w:val="0"/>
                <w:numId w:val="25"/>
              </w:numPr>
              <w:spacing w:line="240" w:lineRule="auto"/>
              <w:rPr>
                <w:rFonts w:ascii="Verdana" w:hAnsi="Verdana" w:cs="Verdana"/>
                <w:szCs w:val="24"/>
              </w:rPr>
            </w:pPr>
            <w:r>
              <w:rPr>
                <w:rFonts w:ascii="Verdana" w:hAnsi="Verdana" w:cs="Verdana"/>
                <w:szCs w:val="24"/>
              </w:rPr>
              <w:t>View his/her personal details</w:t>
            </w:r>
          </w:p>
          <w:p w:rsidR="00B90054" w:rsidRDefault="00B40323">
            <w:pPr>
              <w:numPr>
                <w:ilvl w:val="0"/>
                <w:numId w:val="25"/>
              </w:numPr>
              <w:spacing w:line="240" w:lineRule="auto"/>
            </w:pPr>
            <w:r>
              <w:rPr>
                <w:rFonts w:ascii="Verdana" w:hAnsi="Verdana" w:cs="Verdana"/>
                <w:szCs w:val="24"/>
              </w:rPr>
              <w:t>View booking details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Guest</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5"/>
              </w:numPr>
              <w:spacing w:line="240" w:lineRule="auto"/>
              <w:rPr>
                <w:rFonts w:ascii="Verdana" w:hAnsi="Verdana" w:cs="Verdana"/>
                <w:szCs w:val="24"/>
              </w:rPr>
            </w:pPr>
            <w:r>
              <w:rPr>
                <w:rFonts w:ascii="Verdana" w:hAnsi="Verdana" w:cs="Verdana"/>
                <w:szCs w:val="24"/>
              </w:rPr>
              <w:t>Book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Track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Complaint about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Search availability of service</w:t>
            </w:r>
          </w:p>
          <w:p w:rsidR="00B90054" w:rsidRDefault="00B40323">
            <w:pPr>
              <w:numPr>
                <w:ilvl w:val="0"/>
                <w:numId w:val="25"/>
              </w:numPr>
              <w:spacing w:line="240" w:lineRule="auto"/>
            </w:pPr>
            <w:r>
              <w:rPr>
                <w:rFonts w:ascii="Verdana" w:hAnsi="Verdana" w:cs="Verdana"/>
                <w:szCs w:val="24"/>
              </w:rPr>
              <w:t>View booking details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Administrator</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Login</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Generate periodical reports</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View branch and employee details</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Edit branch details</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Edit employee details</w:t>
            </w:r>
          </w:p>
          <w:p w:rsidR="00B90054" w:rsidRDefault="00B40323">
            <w:pPr>
              <w:numPr>
                <w:ilvl w:val="0"/>
                <w:numId w:val="29"/>
              </w:numPr>
              <w:spacing w:line="240" w:lineRule="auto"/>
              <w:jc w:val="both"/>
            </w:pPr>
            <w:r>
              <w:rPr>
                <w:rFonts w:ascii="Verdana" w:hAnsi="Verdana" w:cs="Verdana"/>
                <w:szCs w:val="24"/>
              </w:rPr>
              <w:t>View complaints and reply</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Pickup staff</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33"/>
              </w:numPr>
              <w:spacing w:line="240" w:lineRule="auto"/>
              <w:jc w:val="both"/>
              <w:rPr>
                <w:rFonts w:ascii="Verdana" w:hAnsi="Verdana" w:cs="Verdana"/>
                <w:szCs w:val="24"/>
              </w:rPr>
            </w:pPr>
            <w:r>
              <w:rPr>
                <w:rFonts w:ascii="Verdana" w:hAnsi="Verdana" w:cs="Verdana"/>
                <w:szCs w:val="24"/>
              </w:rPr>
              <w:t>Login</w:t>
            </w:r>
          </w:p>
          <w:p w:rsidR="00B90054" w:rsidRDefault="00B40323">
            <w:pPr>
              <w:numPr>
                <w:ilvl w:val="0"/>
                <w:numId w:val="33"/>
              </w:numPr>
              <w:spacing w:line="240" w:lineRule="auto"/>
              <w:jc w:val="both"/>
              <w:rPr>
                <w:rFonts w:ascii="Verdana" w:hAnsi="Verdana" w:cs="Verdana"/>
                <w:szCs w:val="24"/>
              </w:rPr>
            </w:pPr>
            <w:r>
              <w:rPr>
                <w:rFonts w:ascii="Verdana" w:hAnsi="Verdana" w:cs="Verdana"/>
                <w:szCs w:val="24"/>
              </w:rPr>
              <w:t>View booking details</w:t>
            </w:r>
          </w:p>
          <w:p w:rsidR="00B90054" w:rsidRDefault="00B40323">
            <w:pPr>
              <w:numPr>
                <w:ilvl w:val="0"/>
                <w:numId w:val="33"/>
              </w:numPr>
              <w:spacing w:line="240" w:lineRule="auto"/>
              <w:jc w:val="both"/>
            </w:pPr>
            <w:r>
              <w:rPr>
                <w:rFonts w:ascii="Verdana" w:hAnsi="Verdana" w:cs="Verdana"/>
                <w:szCs w:val="24"/>
              </w:rPr>
              <w:t>Update pickup status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Delivery Staff</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8"/>
              </w:numPr>
              <w:spacing w:line="240" w:lineRule="auto"/>
              <w:jc w:val="both"/>
              <w:rPr>
                <w:rFonts w:ascii="Verdana" w:hAnsi="Verdana" w:cs="Verdana"/>
                <w:szCs w:val="24"/>
              </w:rPr>
            </w:pPr>
            <w:r>
              <w:rPr>
                <w:rFonts w:ascii="Verdana" w:hAnsi="Verdana" w:cs="Verdana"/>
                <w:szCs w:val="24"/>
              </w:rPr>
              <w:t>Login</w:t>
            </w:r>
          </w:p>
          <w:p w:rsidR="00B90054" w:rsidRDefault="00B40323">
            <w:pPr>
              <w:numPr>
                <w:ilvl w:val="0"/>
                <w:numId w:val="28"/>
              </w:numPr>
              <w:spacing w:line="240" w:lineRule="auto"/>
              <w:jc w:val="both"/>
              <w:rPr>
                <w:rFonts w:ascii="Verdana" w:hAnsi="Verdana" w:cs="Verdana"/>
                <w:szCs w:val="24"/>
              </w:rPr>
            </w:pPr>
            <w:r>
              <w:rPr>
                <w:rFonts w:ascii="Verdana" w:hAnsi="Verdana" w:cs="Verdana"/>
                <w:szCs w:val="24"/>
              </w:rPr>
              <w:t>View booking status</w:t>
            </w:r>
          </w:p>
          <w:p w:rsidR="00B90054" w:rsidRDefault="00B40323">
            <w:pPr>
              <w:numPr>
                <w:ilvl w:val="0"/>
                <w:numId w:val="28"/>
              </w:numPr>
              <w:spacing w:line="240" w:lineRule="auto"/>
              <w:jc w:val="both"/>
            </w:pPr>
            <w:r>
              <w:rPr>
                <w:rFonts w:ascii="Verdana" w:hAnsi="Verdana" w:cs="Verdana"/>
                <w:szCs w:val="24"/>
              </w:rPr>
              <w:t>Update delivery status</w:t>
            </w:r>
          </w:p>
        </w:tc>
      </w:tr>
    </w:tbl>
    <w:p w:rsidR="00B90054" w:rsidRDefault="00B90054">
      <w:pPr>
        <w:spacing w:line="240" w:lineRule="auto"/>
        <w:jc w:val="both"/>
        <w:rPr>
          <w:rFonts w:ascii="Verdana" w:hAnsi="Verdana" w:cs="Verdana"/>
        </w:rPr>
      </w:pPr>
    </w:p>
    <w:p w:rsidR="00B90054" w:rsidRDefault="00B40323">
      <w:pPr>
        <w:pStyle w:val="Heading2"/>
        <w:spacing w:line="240" w:lineRule="auto"/>
        <w:jc w:val="both"/>
        <w:rPr>
          <w:rFonts w:ascii="Verdana" w:hAnsi="Verdana" w:cs="Verdana"/>
        </w:rPr>
      </w:pPr>
      <w:bookmarkStart w:id="10" w:name="__RefHeading___Toc242189399"/>
      <w:bookmarkEnd w:id="10"/>
      <w:r>
        <w:rPr>
          <w:rFonts w:ascii="Verdana" w:hAnsi="Verdana" w:cs="Verdana"/>
        </w:rPr>
        <w:t>Development Environment</w:t>
      </w:r>
    </w:p>
    <w:p w:rsidR="00B90054" w:rsidRDefault="00B40323">
      <w:pPr>
        <w:spacing w:line="240" w:lineRule="auto"/>
        <w:jc w:val="both"/>
        <w:rPr>
          <w:rFonts w:ascii="Verdana" w:hAnsi="Verdana" w:cs="Verdana"/>
        </w:rPr>
      </w:pPr>
      <w:r>
        <w:rPr>
          <w:rFonts w:ascii="Verdana" w:hAnsi="Verdana" w:cs="Verdana"/>
        </w:rPr>
        <w:t xml:space="preserve">Development environment is as follows. Final decision on the development environment shall be taken during the design phase. </w:t>
      </w:r>
    </w:p>
    <w:p w:rsidR="00B90054" w:rsidRDefault="00B90054">
      <w:pPr>
        <w:spacing w:line="240" w:lineRule="auto"/>
        <w:jc w:val="both"/>
        <w:rPr>
          <w:rFonts w:ascii="Verdana" w:hAnsi="Verdana" w:cs="Verdana"/>
        </w:rPr>
      </w:pPr>
    </w:p>
    <w:p w:rsidR="00B90054" w:rsidRDefault="00B40323">
      <w:pPr>
        <w:numPr>
          <w:ilvl w:val="0"/>
          <w:numId w:val="11"/>
        </w:numPr>
        <w:spacing w:line="240" w:lineRule="auto"/>
        <w:jc w:val="both"/>
        <w:rPr>
          <w:rFonts w:ascii="Verdana" w:hAnsi="Verdana" w:cs="Verdana"/>
        </w:rPr>
      </w:pPr>
      <w:r>
        <w:rPr>
          <w:rFonts w:ascii="Verdana" w:hAnsi="Verdana" w:cs="Verdana"/>
        </w:rPr>
        <w:t>ASP.NET</w:t>
      </w:r>
    </w:p>
    <w:p w:rsidR="00B90054" w:rsidRDefault="00B40323">
      <w:pPr>
        <w:numPr>
          <w:ilvl w:val="0"/>
          <w:numId w:val="11"/>
        </w:numPr>
        <w:spacing w:line="240" w:lineRule="auto"/>
        <w:jc w:val="both"/>
        <w:rPr>
          <w:rFonts w:ascii="Verdana" w:hAnsi="Verdana" w:cs="Verdana"/>
        </w:rPr>
      </w:pPr>
      <w:r>
        <w:rPr>
          <w:rFonts w:ascii="Verdana" w:hAnsi="Verdana" w:cs="Verdana"/>
        </w:rPr>
        <w:t>Database: Oracle 10g</w:t>
      </w:r>
    </w:p>
    <w:p w:rsidR="00B90054" w:rsidRDefault="00B40323">
      <w:pPr>
        <w:numPr>
          <w:ilvl w:val="0"/>
          <w:numId w:val="11"/>
        </w:numPr>
        <w:spacing w:line="240" w:lineRule="auto"/>
        <w:jc w:val="both"/>
        <w:rPr>
          <w:rFonts w:ascii="Verdana" w:hAnsi="Verdana" w:cs="Verdana"/>
        </w:rPr>
      </w:pPr>
      <w:r>
        <w:rPr>
          <w:rFonts w:ascii="Verdana" w:hAnsi="Verdana" w:cs="Verdana"/>
        </w:rPr>
        <w:t>Web Server: Apache HTTP Server</w:t>
      </w:r>
    </w:p>
    <w:p w:rsidR="00B90054" w:rsidRDefault="00B40323">
      <w:pPr>
        <w:numPr>
          <w:ilvl w:val="0"/>
          <w:numId w:val="11"/>
        </w:numPr>
        <w:spacing w:line="240" w:lineRule="auto"/>
        <w:jc w:val="both"/>
        <w:rPr>
          <w:rFonts w:ascii="Verdana" w:hAnsi="Verdana" w:cs="Verdana"/>
        </w:rPr>
      </w:pPr>
      <w:r>
        <w:rPr>
          <w:rFonts w:ascii="Verdana" w:hAnsi="Verdana" w:cs="Verdana"/>
        </w:rPr>
        <w:t>Business objects Reporting Services</w:t>
      </w:r>
    </w:p>
    <w:p w:rsidR="00B90054" w:rsidRDefault="00B40323">
      <w:pPr>
        <w:numPr>
          <w:ilvl w:val="0"/>
          <w:numId w:val="11"/>
        </w:numPr>
        <w:spacing w:line="240" w:lineRule="auto"/>
        <w:jc w:val="both"/>
        <w:rPr>
          <w:rFonts w:ascii="Verdana" w:hAnsi="Verdana" w:cs="Verdana"/>
        </w:rPr>
      </w:pPr>
      <w:r>
        <w:rPr>
          <w:rFonts w:ascii="Verdana" w:hAnsi="Verdana" w:cs="Verdana"/>
        </w:rPr>
        <w:t>Internet Explorer 7.0</w:t>
      </w:r>
    </w:p>
    <w:p w:rsidR="00B90054" w:rsidRDefault="00B90054">
      <w:pPr>
        <w:spacing w:line="240" w:lineRule="auto"/>
        <w:jc w:val="both"/>
        <w:rPr>
          <w:rFonts w:ascii="Verdana" w:hAnsi="Verdana" w:cs="Verdana"/>
        </w:rPr>
      </w:pPr>
    </w:p>
    <w:p w:rsidR="00B90054" w:rsidRDefault="00B40323">
      <w:pPr>
        <w:pStyle w:val="Heading2"/>
        <w:spacing w:line="240" w:lineRule="auto"/>
        <w:jc w:val="both"/>
        <w:rPr>
          <w:rFonts w:ascii="Verdana" w:hAnsi="Verdana" w:cs="Times New Roman"/>
          <w:bCs/>
          <w:sz w:val="24"/>
          <w:lang w:val="en-GB"/>
        </w:rPr>
      </w:pPr>
      <w:bookmarkStart w:id="11" w:name="__RefHeading___Toc242189400"/>
      <w:bookmarkEnd w:id="11"/>
      <w:r>
        <w:rPr>
          <w:rFonts w:ascii="Verdana" w:hAnsi="Verdana" w:cs="Verdana"/>
        </w:rPr>
        <w:t>Constraints</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Regulatory Policies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lastRenderedPageBreak/>
        <w:t>Hardware Limitations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Interfaces to other application</w:t>
      </w:r>
      <w:r>
        <w:rPr>
          <w:rFonts w:ascii="Verdana" w:eastAsia="Times New Roman" w:hAnsi="Verdana" w:cs="Times New Roman"/>
          <w:sz w:val="24"/>
          <w:szCs w:val="20"/>
          <w:lang w:val="en-GB"/>
        </w:rPr>
        <w:t>: An external interface for online bill payment is provided.</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Parallel operations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Audit Functions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Control Functions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Safety and Security Considerations</w:t>
      </w:r>
      <w:r>
        <w:rPr>
          <w:rFonts w:ascii="Verdana" w:eastAsia="Times New Roman" w:hAnsi="Verdana" w:cs="Times New Roman"/>
          <w:sz w:val="24"/>
          <w:szCs w:val="20"/>
          <w:lang w:val="en-GB"/>
        </w:rPr>
        <w:t>: The password and a valid username are the security issues. The backup process at the server side shall satisfy data protection.</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Reliability Requirements</w:t>
      </w:r>
      <w:r>
        <w:rPr>
          <w:rFonts w:ascii="Verdana" w:eastAsia="Times New Roman" w:hAnsi="Verdana" w:cs="Times New Roman"/>
          <w:sz w:val="24"/>
          <w:szCs w:val="20"/>
          <w:lang w:val="en-GB"/>
        </w:rPr>
        <w:t xml:space="preserve">: Total number of bugs in the system shall not exceed 1% of the total line number of </w:t>
      </w:r>
      <w:proofErr w:type="gramStart"/>
      <w:r>
        <w:rPr>
          <w:rFonts w:ascii="Verdana" w:eastAsia="Times New Roman" w:hAnsi="Verdana" w:cs="Times New Roman"/>
          <w:sz w:val="24"/>
          <w:szCs w:val="20"/>
          <w:lang w:val="en-GB"/>
        </w:rPr>
        <w:t>code</w:t>
      </w:r>
      <w:proofErr w:type="gramEnd"/>
      <w:r>
        <w:rPr>
          <w:rFonts w:ascii="Verdana" w:eastAsia="Times New Roman" w:hAnsi="Verdana" w:cs="Times New Roman"/>
          <w:sz w:val="24"/>
          <w:szCs w:val="20"/>
          <w:lang w:val="en-GB"/>
        </w:rPr>
        <w:t>, except connection reliability, which is out of range.</w:t>
      </w:r>
    </w:p>
    <w:p w:rsidR="00B90054" w:rsidRDefault="00B40323">
      <w:pPr>
        <w:pStyle w:val="ListParagraph"/>
        <w:numPr>
          <w:ilvl w:val="0"/>
          <w:numId w:val="14"/>
        </w:numPr>
        <w:jc w:val="both"/>
        <w:rPr>
          <w:rFonts w:ascii="Verdana" w:hAnsi="Verdana" w:cs="Verdana"/>
          <w:sz w:val="24"/>
          <w:szCs w:val="24"/>
        </w:rPr>
      </w:pPr>
      <w:r>
        <w:rPr>
          <w:rFonts w:ascii="Verdana" w:eastAsia="Times New Roman" w:hAnsi="Verdana" w:cs="Times New Roman"/>
          <w:b/>
          <w:bCs/>
          <w:sz w:val="24"/>
          <w:szCs w:val="20"/>
          <w:lang w:val="en-GB"/>
        </w:rPr>
        <w:t>Criticality of the Application</w:t>
      </w:r>
      <w:r>
        <w:rPr>
          <w:rFonts w:ascii="Verdana" w:eastAsia="Times New Roman" w:hAnsi="Verdana" w:cs="Times New Roman"/>
          <w:sz w:val="24"/>
          <w:szCs w:val="20"/>
          <w:lang w:val="en-GB"/>
        </w:rPr>
        <w:t>: The server applications shall be available 365 days.</w:t>
      </w:r>
    </w:p>
    <w:p w:rsidR="00B90054" w:rsidRDefault="00B90054">
      <w:pPr>
        <w:pStyle w:val="template"/>
        <w:spacing w:line="240" w:lineRule="auto"/>
        <w:jc w:val="both"/>
        <w:rPr>
          <w:rFonts w:ascii="Verdana" w:hAnsi="Verdana" w:cs="Verdana"/>
          <w:i w:val="0"/>
          <w:sz w:val="24"/>
          <w:szCs w:val="24"/>
        </w:rPr>
      </w:pPr>
    </w:p>
    <w:p w:rsidR="00B90054" w:rsidRDefault="00B40323">
      <w:pPr>
        <w:pStyle w:val="Heading2"/>
        <w:spacing w:line="240" w:lineRule="auto"/>
        <w:jc w:val="both"/>
        <w:rPr>
          <w:rFonts w:ascii="Verdana" w:hAnsi="Verdana" w:cs="Verdana"/>
        </w:rPr>
      </w:pPr>
      <w:bookmarkStart w:id="12" w:name="__RefHeading___Toc242189401"/>
      <w:bookmarkEnd w:id="12"/>
      <w:r>
        <w:rPr>
          <w:rFonts w:ascii="Verdana" w:hAnsi="Verdana" w:cs="Verdana"/>
        </w:rPr>
        <w:t>Assumptions and Dependencies</w:t>
      </w:r>
    </w:p>
    <w:p w:rsidR="00B90054" w:rsidRDefault="00B40323">
      <w:pPr>
        <w:spacing w:line="240" w:lineRule="auto"/>
        <w:jc w:val="both"/>
        <w:rPr>
          <w:rFonts w:ascii="Verdana" w:hAnsi="Verdana" w:cs="Verdana"/>
        </w:rPr>
      </w:pPr>
      <w:r>
        <w:rPr>
          <w:rFonts w:ascii="Verdana" w:hAnsi="Verdana" w:cs="Verdana"/>
        </w:rPr>
        <w:t xml:space="preserve">The following assumptions are made </w:t>
      </w:r>
      <w:proofErr w:type="gramStart"/>
      <w:r>
        <w:rPr>
          <w:rFonts w:ascii="Verdana" w:hAnsi="Verdana" w:cs="Verdana"/>
        </w:rPr>
        <w:t>with regard to</w:t>
      </w:r>
      <w:proofErr w:type="gramEnd"/>
      <w:r>
        <w:rPr>
          <w:rFonts w:ascii="Verdana" w:hAnsi="Verdana" w:cs="Verdana"/>
        </w:rPr>
        <w:t xml:space="preserve"> this project:</w:t>
      </w:r>
    </w:p>
    <w:p w:rsidR="00B90054" w:rsidRDefault="00B90054">
      <w:pPr>
        <w:spacing w:line="240" w:lineRule="auto"/>
        <w:jc w:val="both"/>
        <w:rPr>
          <w:rFonts w:ascii="Verdana" w:hAnsi="Verdana" w:cs="Verdana"/>
        </w:rPr>
      </w:pPr>
    </w:p>
    <w:p w:rsidR="00B90054" w:rsidRDefault="00B40323">
      <w:pPr>
        <w:numPr>
          <w:ilvl w:val="0"/>
          <w:numId w:val="9"/>
        </w:numPr>
        <w:spacing w:line="240" w:lineRule="auto"/>
        <w:jc w:val="both"/>
        <w:rPr>
          <w:rFonts w:ascii="Verdana" w:hAnsi="Verdana" w:cs="Verdana"/>
          <w:lang w:val="en-GB"/>
        </w:rPr>
      </w:pPr>
      <w:r>
        <w:rPr>
          <w:rFonts w:ascii="Verdana" w:hAnsi="Verdana" w:cs="Verdana"/>
          <w:lang w:val="en-GB"/>
        </w:rPr>
        <w:t>The user must have credit/debit cards or net banking facility for online booking</w:t>
      </w:r>
    </w:p>
    <w:p w:rsidR="00B90054" w:rsidRDefault="00B90054">
      <w:pPr>
        <w:spacing w:line="240" w:lineRule="auto"/>
        <w:ind w:left="1440"/>
        <w:jc w:val="both"/>
        <w:rPr>
          <w:rFonts w:ascii="Verdana" w:hAnsi="Verdana" w:cs="Verdana"/>
          <w:lang w:val="en-GB"/>
        </w:rPr>
      </w:pPr>
    </w:p>
    <w:p w:rsidR="00B90054" w:rsidRDefault="00B40323">
      <w:pPr>
        <w:numPr>
          <w:ilvl w:val="0"/>
          <w:numId w:val="9"/>
        </w:numPr>
        <w:spacing w:line="240" w:lineRule="auto"/>
        <w:jc w:val="both"/>
        <w:rPr>
          <w:rFonts w:ascii="Verdana" w:hAnsi="Verdana" w:cs="Verdana"/>
          <w:lang w:val="en-GB"/>
        </w:rPr>
      </w:pPr>
      <w:r>
        <w:rPr>
          <w:rFonts w:ascii="Verdana" w:hAnsi="Verdana" w:cs="Verdana"/>
          <w:lang w:val="en-GB"/>
        </w:rPr>
        <w:t>It is assumed that the duration of the project is about 5 months, this is only a rough estimate.</w:t>
      </w:r>
    </w:p>
    <w:p w:rsidR="00B90054" w:rsidRDefault="00B90054">
      <w:pPr>
        <w:spacing w:line="240" w:lineRule="auto"/>
        <w:ind w:left="1440"/>
        <w:jc w:val="both"/>
        <w:rPr>
          <w:rFonts w:ascii="Verdana" w:hAnsi="Verdana" w:cs="Verdana"/>
          <w:lang w:val="en-GB"/>
        </w:rPr>
      </w:pPr>
    </w:p>
    <w:p w:rsidR="00B90054" w:rsidRDefault="00B40323">
      <w:pPr>
        <w:numPr>
          <w:ilvl w:val="0"/>
          <w:numId w:val="27"/>
        </w:numPr>
        <w:spacing w:line="240" w:lineRule="auto"/>
        <w:jc w:val="both"/>
        <w:rPr>
          <w:rFonts w:ascii="Verdana" w:hAnsi="Verdana" w:cs="Verdana"/>
          <w:lang w:val="en-GB"/>
        </w:rPr>
      </w:pPr>
      <w:r>
        <w:rPr>
          <w:rFonts w:ascii="Verdana" w:hAnsi="Verdana" w:cs="Verdana"/>
          <w:lang w:val="en-GB"/>
        </w:rPr>
        <w:t>All the hardware and software requirements of the team to carry out the development activities are not finalised.</w:t>
      </w:r>
    </w:p>
    <w:p w:rsidR="00B90054" w:rsidRDefault="00B90054">
      <w:pPr>
        <w:spacing w:line="240" w:lineRule="auto"/>
        <w:ind w:left="1440"/>
        <w:jc w:val="both"/>
        <w:rPr>
          <w:rFonts w:ascii="Verdana" w:hAnsi="Verdana" w:cs="Verdana"/>
          <w:lang w:val="en-GB"/>
        </w:rPr>
      </w:pPr>
    </w:p>
    <w:p w:rsidR="00B90054" w:rsidRDefault="00B90054">
      <w:pPr>
        <w:pageBreakBefore/>
        <w:spacing w:line="120" w:lineRule="auto"/>
        <w:jc w:val="both"/>
        <w:rPr>
          <w:rFonts w:ascii="Verdana" w:hAnsi="Verdana" w:cs="Verdana"/>
          <w:lang w:val="en-GB"/>
        </w:rPr>
      </w:pPr>
    </w:p>
    <w:p w:rsidR="00B90054" w:rsidRDefault="00B40323">
      <w:pPr>
        <w:pStyle w:val="Heading1"/>
        <w:spacing w:line="120" w:lineRule="auto"/>
        <w:jc w:val="both"/>
        <w:rPr>
          <w:rFonts w:ascii="Verdana" w:hAnsi="Verdana" w:cs="Verdana"/>
        </w:rPr>
      </w:pPr>
      <w:bookmarkStart w:id="13" w:name="__RefHeading___Toc242189402"/>
      <w:bookmarkEnd w:id="13"/>
      <w:r>
        <w:rPr>
          <w:rFonts w:ascii="Verdana" w:hAnsi="Verdana" w:cs="Verdana"/>
        </w:rPr>
        <w:t>External Interface Requirements</w:t>
      </w:r>
    </w:p>
    <w:p w:rsidR="00B90054" w:rsidRDefault="00B40323">
      <w:pPr>
        <w:pStyle w:val="Heading2"/>
        <w:spacing w:line="240" w:lineRule="auto"/>
        <w:jc w:val="both"/>
        <w:rPr>
          <w:rFonts w:ascii="Verdana" w:hAnsi="Verdana" w:cs="Verdana"/>
          <w:color w:val="000000"/>
        </w:rPr>
      </w:pPr>
      <w:bookmarkStart w:id="14" w:name="__RefHeading___Toc242189403"/>
      <w:bookmarkEnd w:id="14"/>
      <w:r>
        <w:rPr>
          <w:rFonts w:ascii="Verdana" w:hAnsi="Verdana" w:cs="Verdana"/>
        </w:rPr>
        <w:t>User Interfaces</w:t>
      </w:r>
    </w:p>
    <w:p w:rsidR="00B90054" w:rsidRDefault="00B40323">
      <w:pPr>
        <w:spacing w:line="240" w:lineRule="auto"/>
        <w:jc w:val="both"/>
        <w:rPr>
          <w:rFonts w:ascii="Verdana" w:hAnsi="Verdana" w:cs="Verdana"/>
        </w:rPr>
      </w:pPr>
      <w:r>
        <w:rPr>
          <w:rFonts w:ascii="Verdana" w:hAnsi="Verdana" w:cs="Verdana"/>
          <w:color w:val="000000"/>
        </w:rPr>
        <w:t>CMS is a web based online data entry and display system. All users interact with the system using user friendly Graphical User Interfaces (GUI). The formats of various GUIs like screens, web pages and reports of the system shall be furnished in the design document</w:t>
      </w:r>
      <w:r>
        <w:rPr>
          <w:rFonts w:ascii="Verdana" w:hAnsi="Verdana" w:cs="Verdana"/>
          <w:color w:val="0000FF"/>
        </w:rPr>
        <w:t>.</w:t>
      </w:r>
    </w:p>
    <w:p w:rsidR="00B90054" w:rsidRDefault="00B40323">
      <w:pPr>
        <w:pStyle w:val="Heading2"/>
        <w:spacing w:line="240" w:lineRule="auto"/>
        <w:jc w:val="both"/>
        <w:rPr>
          <w:rFonts w:ascii="Verdana" w:hAnsi="Verdana" w:cs="Verdana"/>
          <w:color w:val="000000"/>
        </w:rPr>
      </w:pPr>
      <w:bookmarkStart w:id="15" w:name="__RefHeading___Toc242189404"/>
      <w:bookmarkEnd w:id="15"/>
      <w:r>
        <w:rPr>
          <w:rFonts w:ascii="Verdana" w:hAnsi="Verdana" w:cs="Verdana"/>
        </w:rPr>
        <w:t>Hardware Interfaces</w:t>
      </w:r>
    </w:p>
    <w:p w:rsidR="00B90054" w:rsidRDefault="00B40323">
      <w:pPr>
        <w:rPr>
          <w:rFonts w:ascii="Verdana" w:hAnsi="Verdana" w:cs="Verdana"/>
        </w:rPr>
      </w:pPr>
      <w:r>
        <w:rPr>
          <w:rFonts w:ascii="Verdana" w:hAnsi="Verdana" w:cs="Verdana"/>
          <w:color w:val="000000"/>
        </w:rPr>
        <w:t>No hardware interface is required for the system.</w:t>
      </w:r>
    </w:p>
    <w:p w:rsidR="00B90054" w:rsidRDefault="00B40323">
      <w:pPr>
        <w:pStyle w:val="Heading2"/>
        <w:spacing w:line="240" w:lineRule="auto"/>
        <w:jc w:val="both"/>
        <w:rPr>
          <w:rFonts w:ascii="Verdana" w:hAnsi="Verdana" w:cs="Verdana"/>
        </w:rPr>
      </w:pPr>
      <w:bookmarkStart w:id="16" w:name="__RefHeading___Toc242189405"/>
      <w:bookmarkEnd w:id="16"/>
      <w:r>
        <w:rPr>
          <w:rFonts w:ascii="Verdana" w:hAnsi="Verdana" w:cs="Verdana"/>
        </w:rPr>
        <w:t>Software Interfaces</w:t>
      </w:r>
    </w:p>
    <w:p w:rsidR="00B90054" w:rsidRDefault="00B40323">
      <w:pPr>
        <w:rPr>
          <w:rFonts w:ascii="Verdana" w:hAnsi="Verdana" w:cs="Verdana"/>
          <w:szCs w:val="24"/>
        </w:rPr>
      </w:pPr>
      <w:r>
        <w:rPr>
          <w:rFonts w:ascii="Verdana" w:hAnsi="Verdana" w:cs="Verdana"/>
        </w:rPr>
        <w:t xml:space="preserve">Courier management system should integrate online payment interface to enable online transactions using net banking/debit card/credit card. </w:t>
      </w:r>
    </w:p>
    <w:p w:rsidR="00B90054" w:rsidRDefault="00B90054">
      <w:pPr>
        <w:pStyle w:val="template"/>
        <w:spacing w:line="240" w:lineRule="auto"/>
        <w:jc w:val="both"/>
        <w:rPr>
          <w:rFonts w:ascii="Verdana" w:hAnsi="Verdana" w:cs="Verdana"/>
          <w:i w:val="0"/>
          <w:sz w:val="24"/>
          <w:szCs w:val="24"/>
        </w:rPr>
      </w:pPr>
    </w:p>
    <w:p w:rsidR="00B90054" w:rsidRDefault="00B40323">
      <w:pPr>
        <w:pStyle w:val="Heading2"/>
        <w:spacing w:line="240" w:lineRule="auto"/>
        <w:jc w:val="both"/>
        <w:rPr>
          <w:rFonts w:ascii="Verdana" w:hAnsi="Verdana" w:cs="Verdana"/>
          <w:sz w:val="24"/>
          <w:szCs w:val="24"/>
        </w:rPr>
      </w:pPr>
      <w:bookmarkStart w:id="17" w:name="__RefHeading___Toc242189406"/>
      <w:bookmarkStart w:id="18" w:name="_GoBack"/>
      <w:bookmarkEnd w:id="17"/>
      <w:bookmarkEnd w:id="18"/>
      <w:r>
        <w:rPr>
          <w:rFonts w:ascii="Verdana" w:hAnsi="Verdana" w:cs="Verdana"/>
        </w:rPr>
        <w:t>Communications Interfaces</w:t>
      </w:r>
    </w:p>
    <w:p w:rsidR="00B90054" w:rsidRDefault="00B40323">
      <w:pPr>
        <w:pStyle w:val="template"/>
        <w:spacing w:line="240" w:lineRule="auto"/>
        <w:jc w:val="both"/>
        <w:rPr>
          <w:rFonts w:ascii="Verdana" w:hAnsi="Verdana" w:cs="Verdana"/>
          <w:i w:val="0"/>
          <w:sz w:val="24"/>
          <w:szCs w:val="24"/>
        </w:rPr>
      </w:pPr>
      <w:r>
        <w:rPr>
          <w:rFonts w:ascii="Verdana" w:hAnsi="Verdana" w:cs="Verdana"/>
          <w:i w:val="0"/>
          <w:sz w:val="24"/>
          <w:szCs w:val="24"/>
        </w:rPr>
        <w:t>Users will access the application using web browsers like Internet Explorer 7.0. The communication will be through standard HTTP protocol and SMTP protocol.</w:t>
      </w:r>
    </w:p>
    <w:p w:rsidR="00B90054" w:rsidRDefault="00B90054">
      <w:pPr>
        <w:pStyle w:val="template"/>
        <w:spacing w:line="240" w:lineRule="auto"/>
        <w:jc w:val="both"/>
        <w:rPr>
          <w:rFonts w:ascii="Verdana" w:hAnsi="Verdana" w:cs="Verdana"/>
          <w:i w:val="0"/>
          <w:sz w:val="24"/>
          <w:szCs w:val="24"/>
        </w:rPr>
      </w:pPr>
    </w:p>
    <w:p w:rsidR="00B90054" w:rsidRDefault="00B40323">
      <w:pPr>
        <w:pStyle w:val="Heading1"/>
        <w:spacing w:line="120" w:lineRule="auto"/>
        <w:jc w:val="both"/>
        <w:rPr>
          <w:rFonts w:ascii="Verdana" w:hAnsi="Verdana" w:cs="Verdana"/>
        </w:rPr>
      </w:pPr>
      <w:bookmarkStart w:id="19" w:name="__RefHeading___Toc242189407"/>
      <w:bookmarkEnd w:id="19"/>
      <w:r>
        <w:rPr>
          <w:rFonts w:ascii="Verdana" w:hAnsi="Verdana" w:cs="Verdana"/>
        </w:rPr>
        <w:t>System Features</w:t>
      </w:r>
    </w:p>
    <w:p w:rsidR="00B90054" w:rsidRDefault="00B40323">
      <w:pPr>
        <w:spacing w:line="240" w:lineRule="auto"/>
        <w:jc w:val="both"/>
        <w:rPr>
          <w:rFonts w:ascii="Verdana" w:hAnsi="Verdana" w:cs="Verdana"/>
          <w:szCs w:val="24"/>
        </w:rPr>
      </w:pPr>
      <w:r>
        <w:rPr>
          <w:rFonts w:ascii="Verdana" w:hAnsi="Verdana" w:cs="Verdana"/>
        </w:rPr>
        <w:t xml:space="preserve">This section gives the details of system features and functions identified as different use cases relevant for various users (or actors) of the system.  The following sections group and specify the use cases according to the 5 user classes identified and listed under section 2.3. </w: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color w:val="FF0000"/>
          <w:szCs w:val="24"/>
        </w:rPr>
      </w:pPr>
    </w:p>
    <w:p w:rsidR="00B90054" w:rsidRDefault="00D6277B">
      <w:pPr>
        <w:pStyle w:val="Heading2"/>
        <w:pageBreakBefore/>
        <w:rPr>
          <w:rFonts w:ascii="Verdana" w:hAnsi="Verdana" w:cs="Verdana"/>
          <w:color w:val="FF0000"/>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25pt;margin-top:45.2pt;width:416.95pt;height:611.95pt;z-index:1;mso-wrap-distance-left:9.05pt;mso-wrap-distance-right:9.05pt;mso-position-horizontal:absolute;mso-position-horizontal-relative:text;mso-position-vertical:absolute;mso-position-vertical-relative:text" filled="t">
            <v:fill color2="black"/>
            <v:imagedata r:id="rId7" o:title=""/>
            <w10:wrap type="square"/>
          </v:shape>
        </w:pict>
      </w:r>
      <w:bookmarkStart w:id="20" w:name="__RefHeading___Toc242189408"/>
      <w:bookmarkEnd w:id="20"/>
      <w:r w:rsidR="00B40323">
        <w:rPr>
          <w:rFonts w:ascii="Verdana" w:hAnsi="Verdana" w:cs="Verdana"/>
          <w:szCs w:val="24"/>
        </w:rPr>
        <w:t>U</w:t>
      </w:r>
      <w:r w:rsidR="00B40323">
        <w:rPr>
          <w:rFonts w:ascii="Verdana" w:hAnsi="Verdana" w:cs="Verdana"/>
        </w:rPr>
        <w:t>se cases</w:t>
      </w:r>
    </w:p>
    <w:p w:rsidR="00B90054" w:rsidRDefault="00B90054">
      <w:pPr>
        <w:spacing w:line="240" w:lineRule="auto"/>
        <w:jc w:val="both"/>
        <w:rPr>
          <w:rFonts w:ascii="Verdana" w:hAnsi="Verdana" w:cs="Verdana"/>
          <w:color w:val="FF0000"/>
          <w:szCs w:val="24"/>
        </w:rPr>
      </w:pPr>
    </w:p>
    <w:p w:rsidR="00B90054" w:rsidRDefault="00B90054">
      <w:pPr>
        <w:pStyle w:val="Heading2"/>
        <w:numPr>
          <w:ilvl w:val="0"/>
          <w:numId w:val="0"/>
        </w:numPr>
      </w:pPr>
    </w:p>
    <w:p w:rsidR="00B90054" w:rsidRDefault="00B90054"/>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 w:rsidR="00B90054" w:rsidRDefault="00B90054"/>
    <w:p w:rsidR="00B90054" w:rsidRDefault="00B90054"/>
    <w:p w:rsidR="00B90054" w:rsidRDefault="00B90054"/>
    <w:p w:rsidR="00B90054" w:rsidRDefault="00B90054"/>
    <w:p w:rsidR="00B90054" w:rsidRDefault="00B90054"/>
    <w:p w:rsidR="00B90054" w:rsidRDefault="00B90054"/>
    <w:p w:rsidR="00B90054" w:rsidRDefault="00B90054"/>
    <w:p w:rsidR="00B90054" w:rsidRDefault="00B90054">
      <w:pPr>
        <w:pStyle w:val="Heading2"/>
        <w:numPr>
          <w:ilvl w:val="0"/>
          <w:numId w:val="0"/>
        </w:numPr>
        <w:rPr>
          <w:rFonts w:ascii="Verdana" w:hAnsi="Verdana" w:cs="Verdana"/>
          <w:bCs/>
          <w:iCs/>
          <w:szCs w:val="24"/>
        </w:rPr>
      </w:pPr>
    </w:p>
    <w:p w:rsidR="00B90054" w:rsidRDefault="00B90054"/>
    <w:p w:rsidR="00B90054" w:rsidRDefault="00B40323">
      <w:pPr>
        <w:pStyle w:val="Heading2"/>
        <w:numPr>
          <w:ilvl w:val="0"/>
          <w:numId w:val="0"/>
        </w:numPr>
        <w:rPr>
          <w:rFonts w:ascii="Verdana" w:hAnsi="Verdana" w:cs="Verdana"/>
          <w:szCs w:val="24"/>
        </w:rPr>
      </w:pPr>
      <w:bookmarkStart w:id="21" w:name="__RefHeading___Toc242189409"/>
      <w:bookmarkEnd w:id="21"/>
      <w:r>
        <w:rPr>
          <w:rFonts w:ascii="Verdana" w:hAnsi="Verdana" w:cs="Verdana"/>
          <w:bCs/>
          <w:iCs/>
          <w:szCs w:val="24"/>
        </w:rPr>
        <w:lastRenderedPageBreak/>
        <w:t xml:space="preserve">4.1.1 </w:t>
      </w:r>
      <w:r>
        <w:rPr>
          <w:rFonts w:ascii="Verdana" w:hAnsi="Verdana" w:cs="Verdana"/>
          <w:bCs/>
          <w:iCs/>
          <w:szCs w:val="24"/>
          <w:u w:val="single"/>
        </w:rPr>
        <w:t>Use Case – 1:  Login</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login to the system</w:t>
      </w:r>
      <w:r>
        <w:fldChar w:fldCharType="begin"/>
      </w:r>
      <w:r>
        <w:instrText xml:space="preserve"> XE "Author" </w:instrText>
      </w:r>
      <w:r>
        <w:fldChar w:fldCharType="end"/>
      </w:r>
      <w:r>
        <w:rPr>
          <w:rFonts w:ascii="Verdana" w:hAnsi="Verdana" w:cs="Verdana"/>
          <w:szCs w:val="24"/>
        </w:rPr>
        <w: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admin and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registered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6"/>
        </w:numPr>
        <w:spacing w:line="240" w:lineRule="auto"/>
        <w:jc w:val="both"/>
        <w:rPr>
          <w:rFonts w:ascii="Verdana" w:hAnsi="Verdana" w:cs="Verdana"/>
          <w:spacing w:val="-3"/>
          <w:szCs w:val="24"/>
        </w:rPr>
      </w:pPr>
      <w:r>
        <w:rPr>
          <w:rFonts w:ascii="Verdana" w:hAnsi="Verdana" w:cs="Verdana"/>
          <w:spacing w:val="-3"/>
          <w:szCs w:val="24"/>
        </w:rPr>
        <w:t>The system prompts to enter username and password.</w:t>
      </w:r>
    </w:p>
    <w:p w:rsidR="00B90054" w:rsidRDefault="00B90054">
      <w:pPr>
        <w:spacing w:line="240" w:lineRule="auto"/>
        <w:jc w:val="both"/>
        <w:rPr>
          <w:rFonts w:ascii="Verdana" w:hAnsi="Verdana" w:cs="Verdana"/>
          <w:spacing w:val="-3"/>
          <w:szCs w:val="24"/>
        </w:rPr>
      </w:pPr>
    </w:p>
    <w:p w:rsidR="00B90054" w:rsidRDefault="00B40323">
      <w:pPr>
        <w:numPr>
          <w:ilvl w:val="0"/>
          <w:numId w:val="26"/>
        </w:numPr>
        <w:spacing w:line="240" w:lineRule="auto"/>
        <w:jc w:val="both"/>
        <w:rPr>
          <w:rFonts w:ascii="Verdana" w:hAnsi="Verdana" w:cs="Verdana"/>
          <w:spacing w:val="-3"/>
          <w:szCs w:val="24"/>
        </w:rPr>
      </w:pPr>
      <w:r>
        <w:rPr>
          <w:rFonts w:ascii="Verdana" w:hAnsi="Verdana" w:cs="Verdana"/>
          <w:spacing w:val="-3"/>
          <w:szCs w:val="24"/>
        </w:rPr>
        <w:t>User enters username and password.</w:t>
      </w:r>
    </w:p>
    <w:p w:rsidR="00B90054" w:rsidRDefault="00B90054">
      <w:pPr>
        <w:spacing w:line="240" w:lineRule="auto"/>
        <w:jc w:val="both"/>
        <w:rPr>
          <w:rFonts w:ascii="Verdana" w:hAnsi="Verdana" w:cs="Verdana"/>
          <w:spacing w:val="-3"/>
          <w:szCs w:val="24"/>
        </w:rPr>
      </w:pPr>
    </w:p>
    <w:p w:rsidR="00B90054" w:rsidRDefault="00B40323">
      <w:pPr>
        <w:numPr>
          <w:ilvl w:val="0"/>
          <w:numId w:val="26"/>
        </w:numPr>
        <w:spacing w:line="240" w:lineRule="auto"/>
        <w:jc w:val="both"/>
        <w:rPr>
          <w:rFonts w:ascii="Verdana" w:hAnsi="Verdana" w:cs="Verdana"/>
          <w:szCs w:val="24"/>
        </w:rPr>
      </w:pPr>
      <w:r>
        <w:rPr>
          <w:rFonts w:ascii="Verdana" w:hAnsi="Verdana" w:cs="Verdana"/>
          <w:szCs w:val="24"/>
        </w:rPr>
        <w:t>System validates username and password.</w:t>
      </w:r>
    </w:p>
    <w:p w:rsidR="00B90054" w:rsidRDefault="00B90054">
      <w:pPr>
        <w:spacing w:line="240" w:lineRule="auto"/>
        <w:jc w:val="both"/>
        <w:rPr>
          <w:rFonts w:ascii="Verdana" w:hAnsi="Verdana" w:cs="Verdana"/>
          <w:szCs w:val="24"/>
        </w:rPr>
      </w:pPr>
    </w:p>
    <w:p w:rsidR="00B90054" w:rsidRDefault="00B40323">
      <w:pPr>
        <w:numPr>
          <w:ilvl w:val="0"/>
          <w:numId w:val="26"/>
        </w:numPr>
        <w:spacing w:line="240" w:lineRule="auto"/>
        <w:jc w:val="both"/>
        <w:rPr>
          <w:rFonts w:ascii="Verdana" w:hAnsi="Verdana" w:cs="Verdana"/>
          <w:szCs w:val="24"/>
        </w:rPr>
      </w:pPr>
      <w:r>
        <w:rPr>
          <w:rFonts w:ascii="Verdana" w:hAnsi="Verdana" w:cs="Verdana"/>
          <w:szCs w:val="24"/>
        </w:rPr>
        <w:t>If the details are valid, user logs in to the system</w:t>
      </w:r>
      <w:r>
        <w:rPr>
          <w:rFonts w:ascii="Verdana" w:hAnsi="Verdana" w:cs="Verdana"/>
          <w:spacing w:val="-3"/>
          <w:szCs w:val="24"/>
        </w:rPr>
        <w:t>.</w: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Alternate Flow of Events:</w:t>
      </w:r>
    </w:p>
    <w:p w:rsidR="00B90054" w:rsidRDefault="00B90054">
      <w:pPr>
        <w:spacing w:line="240" w:lineRule="auto"/>
        <w:ind w:left="720"/>
        <w:jc w:val="both"/>
        <w:rPr>
          <w:rFonts w:ascii="Verdana" w:hAnsi="Verdana" w:cs="Verdana"/>
          <w:spacing w:val="-3"/>
          <w:szCs w:val="24"/>
        </w:rPr>
      </w:pPr>
    </w:p>
    <w:p w:rsidR="00B90054" w:rsidRDefault="00B40323">
      <w:pPr>
        <w:spacing w:line="240" w:lineRule="auto"/>
        <w:ind w:left="720"/>
        <w:jc w:val="both"/>
        <w:rPr>
          <w:rFonts w:ascii="Verdana" w:hAnsi="Verdana" w:cs="Verdana"/>
          <w:b/>
          <w:szCs w:val="24"/>
        </w:rPr>
      </w:pPr>
      <w:r>
        <w:rPr>
          <w:rFonts w:ascii="Verdana" w:hAnsi="Verdana" w:cs="Verdana"/>
          <w:spacing w:val="-3"/>
          <w:szCs w:val="24"/>
        </w:rPr>
        <w:t xml:space="preserve">3.a. If the details are not valid, system displays invalid user message. </w:t>
      </w:r>
    </w:p>
    <w:p w:rsidR="00B90054" w:rsidRDefault="00B90054">
      <w:pPr>
        <w:spacing w:line="240" w:lineRule="auto"/>
        <w:ind w:left="720"/>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 xml:space="preserve">The system displays users home page. </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szCs w:val="24"/>
        </w:rPr>
      </w:pPr>
      <w:r>
        <w:rPr>
          <w:rFonts w:ascii="Verdana" w:hAnsi="Verdana" w:cs="Verdana"/>
          <w:szCs w:val="24"/>
        </w:rPr>
        <w:lastRenderedPageBreak/>
        <w:pict>
          <v:shape id="_x0000_i1025" type="#_x0000_t75" style="width:481.5pt;height:265.5pt" filled="t">
            <v:fill color2="black"/>
            <v:imagedata r:id="rId8" o:title=""/>
          </v:shape>
        </w:pict>
      </w:r>
    </w:p>
    <w:p w:rsidR="00B90054" w:rsidRDefault="00B90054">
      <w:pPr>
        <w:rPr>
          <w:rFonts w:ascii="Verdana" w:hAnsi="Verdana" w:cs="Verdana"/>
          <w:szCs w:val="24"/>
        </w:rPr>
      </w:pPr>
    </w:p>
    <w:p w:rsidR="00B90054" w:rsidRDefault="000823ED">
      <w:pPr>
        <w:rPr>
          <w:rFonts w:ascii="Verdana" w:hAnsi="Verdana" w:cs="Verdana"/>
          <w:b/>
          <w:szCs w:val="24"/>
        </w:rPr>
      </w:pPr>
      <w:r>
        <w:rPr>
          <w:rFonts w:ascii="Verdana" w:hAnsi="Verdana" w:cs="Verdana"/>
          <w:szCs w:val="24"/>
        </w:rPr>
        <w:pict>
          <v:shape id="_x0000_i1026" type="#_x0000_t75" style="width:297.5pt;height:260.5pt" filled="t">
            <v:fill color2="black"/>
            <v:imagedata r:id="rId9"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2" w:name="__RefHeading___Toc242189410"/>
      <w:bookmarkEnd w:id="22"/>
      <w:r>
        <w:rPr>
          <w:rFonts w:ascii="Verdana" w:hAnsi="Verdana" w:cs="Verdana"/>
          <w:bCs/>
          <w:iCs/>
          <w:szCs w:val="24"/>
        </w:rPr>
        <w:t xml:space="preserve">4.1.2 </w:t>
      </w:r>
      <w:r>
        <w:rPr>
          <w:rFonts w:ascii="Verdana" w:hAnsi="Verdana" w:cs="Verdana"/>
          <w:bCs/>
          <w:iCs/>
          <w:szCs w:val="24"/>
          <w:u w:val="single"/>
        </w:rPr>
        <w:t>Use Case – 2:  Logout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logout from system.</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admin and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logged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40"/>
        </w:numPr>
        <w:spacing w:line="240" w:lineRule="auto"/>
        <w:jc w:val="both"/>
        <w:rPr>
          <w:rFonts w:ascii="Verdana" w:hAnsi="Verdana" w:cs="Verdana"/>
          <w:spacing w:val="-3"/>
          <w:szCs w:val="24"/>
        </w:rPr>
      </w:pPr>
      <w:r>
        <w:rPr>
          <w:rFonts w:ascii="Verdana" w:hAnsi="Verdana" w:cs="Verdana"/>
          <w:spacing w:val="-3"/>
          <w:szCs w:val="24"/>
        </w:rPr>
        <w:t>The user selects logout option.</w:t>
      </w:r>
    </w:p>
    <w:p w:rsidR="00B90054" w:rsidRDefault="00B90054">
      <w:pPr>
        <w:spacing w:line="240" w:lineRule="auto"/>
        <w:jc w:val="both"/>
        <w:rPr>
          <w:rFonts w:ascii="Verdana" w:hAnsi="Verdana" w:cs="Verdana"/>
          <w:spacing w:val="-3"/>
          <w:szCs w:val="24"/>
        </w:rPr>
      </w:pPr>
    </w:p>
    <w:p w:rsidR="00B90054" w:rsidRDefault="00B40323">
      <w:pPr>
        <w:numPr>
          <w:ilvl w:val="0"/>
          <w:numId w:val="40"/>
        </w:numPr>
        <w:spacing w:line="240" w:lineRule="auto"/>
        <w:jc w:val="both"/>
        <w:rPr>
          <w:rFonts w:ascii="Verdana" w:hAnsi="Verdana" w:cs="Verdana"/>
          <w:spacing w:val="-3"/>
          <w:szCs w:val="24"/>
        </w:rPr>
      </w:pPr>
      <w:r>
        <w:rPr>
          <w:rFonts w:ascii="Verdana" w:hAnsi="Verdana" w:cs="Verdana"/>
          <w:spacing w:val="-3"/>
          <w:szCs w:val="24"/>
        </w:rPr>
        <w:t xml:space="preserve">System logout from </w:t>
      </w:r>
      <w:proofErr w:type="gramStart"/>
      <w:r>
        <w:rPr>
          <w:rFonts w:ascii="Verdana" w:hAnsi="Verdana" w:cs="Verdana"/>
          <w:spacing w:val="-3"/>
          <w:szCs w:val="24"/>
        </w:rPr>
        <w:t>users</w:t>
      </w:r>
      <w:proofErr w:type="gramEnd"/>
      <w:r>
        <w:rPr>
          <w:rFonts w:ascii="Verdana" w:hAnsi="Verdana" w:cs="Verdana"/>
          <w:spacing w:val="-3"/>
          <w:szCs w:val="24"/>
        </w:rPr>
        <w:t xml:space="preserve"> profile.</w:t>
      </w:r>
    </w:p>
    <w:p w:rsidR="00B90054" w:rsidRDefault="00B90054">
      <w:pPr>
        <w:spacing w:line="240" w:lineRule="auto"/>
        <w:jc w:val="both"/>
        <w:rPr>
          <w:rFonts w:ascii="Verdana" w:hAnsi="Verdana" w:cs="Verdana"/>
          <w:spacing w:val="-3"/>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lastRenderedPageBreak/>
        <w:t>Alternate Flow of Events:</w:t>
      </w: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40323">
      <w:pPr>
        <w:spacing w:line="240" w:lineRule="auto"/>
        <w:jc w:val="both"/>
        <w:rPr>
          <w:rFonts w:ascii="Verdana" w:hAnsi="Verdana" w:cs="Verdana"/>
          <w:b/>
          <w:szCs w:val="24"/>
        </w:rPr>
      </w:pPr>
      <w:r>
        <w:rPr>
          <w:rFonts w:ascii="Verdana" w:hAnsi="Verdana" w:cs="Verdana"/>
          <w:szCs w:val="24"/>
        </w:rPr>
        <w:t>NA</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r>
        <w:rPr>
          <w:rFonts w:ascii="Verdana" w:hAnsi="Verdana" w:cs="Verdana"/>
          <w:b/>
          <w:szCs w:val="24"/>
        </w:rPr>
        <w:t>Activity Diagram:</w:t>
      </w:r>
    </w:p>
    <w:p w:rsidR="00B90054" w:rsidRDefault="000823ED">
      <w:pPr>
        <w:rPr>
          <w:rFonts w:ascii="Verdana" w:eastAsia="Verdana" w:hAnsi="Verdana" w:cs="Verdana"/>
          <w:szCs w:val="24"/>
        </w:rPr>
      </w:pPr>
      <w:r>
        <w:rPr>
          <w:rFonts w:ascii="Verdana" w:hAnsi="Verdana" w:cs="Verdana"/>
          <w:szCs w:val="24"/>
        </w:rPr>
        <w:pict>
          <v:shape id="_x0000_i1027" type="#_x0000_t75" style="width:297.5pt;height:260.5pt" filled="t">
            <v:fill color2="black"/>
            <v:imagedata r:id="rId9" o:title=""/>
          </v:shape>
        </w:pict>
      </w:r>
    </w:p>
    <w:p w:rsidR="00B90054" w:rsidRDefault="00B40323">
      <w:pPr>
        <w:spacing w:line="240" w:lineRule="auto"/>
        <w:jc w:val="both"/>
        <w:rPr>
          <w:rFonts w:ascii="Verdana" w:hAnsi="Verdana" w:cs="Verdana"/>
          <w:b/>
          <w:szCs w:val="24"/>
        </w:rPr>
      </w:pPr>
      <w:r>
        <w:rPr>
          <w:rFonts w:ascii="Verdana" w:eastAsia="Verdana" w:hAnsi="Verdana" w:cs="Verdana"/>
          <w:szCs w:val="24"/>
        </w:rPr>
        <w:t xml:space="preserve">                     </w:t>
      </w:r>
      <w:r w:rsidR="000823ED">
        <w:rPr>
          <w:rFonts w:ascii="Verdana" w:hAnsi="Verdana" w:cs="Verdana"/>
          <w:szCs w:val="24"/>
        </w:rPr>
        <w:pict>
          <v:shape id="_x0000_i1028" type="#_x0000_t75" style="width:250pt;height:237.5pt" filled="t">
            <v:fill color2="black"/>
            <v:imagedata r:id="rId10" o:title=""/>
          </v:shape>
        </w:pict>
      </w:r>
    </w:p>
    <w:p w:rsidR="00B90054" w:rsidRDefault="00B40323">
      <w:r>
        <w:rPr>
          <w:rFonts w:ascii="Verdana" w:hAnsi="Verdana" w:cs="Verdana"/>
          <w:b/>
          <w:szCs w:val="24"/>
        </w:rPr>
        <w:t>Special Requirements:</w:t>
      </w:r>
    </w:p>
    <w:p w:rsidR="00B90054" w:rsidRDefault="00B90054"/>
    <w:p w:rsidR="00B90054" w:rsidRDefault="00B40323">
      <w:pPr>
        <w:rPr>
          <w:rFonts w:ascii="Verdana" w:hAnsi="Verdana" w:cs="Verdana"/>
          <w:bCs/>
          <w:iCs/>
          <w:szCs w:val="24"/>
        </w:rPr>
      </w:pPr>
      <w:r>
        <w:t>NA</w:t>
      </w:r>
    </w:p>
    <w:p w:rsidR="00B90054" w:rsidRDefault="00B40323">
      <w:pPr>
        <w:pStyle w:val="Heading2"/>
        <w:numPr>
          <w:ilvl w:val="0"/>
          <w:numId w:val="0"/>
        </w:numPr>
        <w:spacing w:line="240" w:lineRule="auto"/>
        <w:jc w:val="both"/>
        <w:rPr>
          <w:rFonts w:ascii="Verdana" w:hAnsi="Verdana" w:cs="Verdana"/>
          <w:szCs w:val="24"/>
        </w:rPr>
      </w:pPr>
      <w:bookmarkStart w:id="23" w:name="__RefHeading___Toc242189411"/>
      <w:bookmarkEnd w:id="23"/>
      <w:r>
        <w:rPr>
          <w:rFonts w:ascii="Verdana" w:hAnsi="Verdana" w:cs="Verdana"/>
          <w:bCs/>
          <w:iCs/>
          <w:szCs w:val="24"/>
        </w:rPr>
        <w:t xml:space="preserve">4.1.3 </w:t>
      </w:r>
      <w:r>
        <w:rPr>
          <w:rFonts w:ascii="Verdana" w:hAnsi="Verdana" w:cs="Verdana"/>
          <w:bCs/>
          <w:iCs/>
          <w:szCs w:val="24"/>
          <w:u w:val="single"/>
        </w:rPr>
        <w:t>Use Case – 3:  Search service availability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search service availability at a given destination.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logged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lastRenderedPageBreak/>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The user selects search availability option.</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 xml:space="preserve">System prompts to enter destination and </w:t>
      </w:r>
      <w:proofErr w:type="spellStart"/>
      <w:r>
        <w:rPr>
          <w:rFonts w:ascii="Verdana" w:hAnsi="Verdana" w:cs="Verdana"/>
          <w:spacing w:val="-3"/>
          <w:szCs w:val="24"/>
        </w:rPr>
        <w:t>pincode</w:t>
      </w:r>
      <w:proofErr w:type="spellEnd"/>
      <w:r>
        <w:rPr>
          <w:rFonts w:ascii="Verdana" w:hAnsi="Verdana" w:cs="Verdana"/>
          <w:spacing w:val="-3"/>
          <w:szCs w:val="24"/>
        </w:rPr>
        <w:t>.</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System checks if service is available at the given destination.</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If yes, system displays service available.</w:t>
      </w:r>
    </w:p>
    <w:p w:rsidR="00B90054" w:rsidRDefault="00B90054">
      <w:pPr>
        <w:spacing w:line="240" w:lineRule="auto"/>
        <w:jc w:val="both"/>
        <w:rPr>
          <w:rFonts w:ascii="Verdana" w:hAnsi="Verdana" w:cs="Verdana"/>
          <w:spacing w:val="-3"/>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ind w:left="720"/>
        <w:jc w:val="both"/>
        <w:rPr>
          <w:rFonts w:ascii="Verdana" w:hAnsi="Verdana" w:cs="Verdana"/>
          <w:szCs w:val="24"/>
        </w:rPr>
      </w:pPr>
      <w:r>
        <w:rPr>
          <w:rFonts w:ascii="Verdana" w:hAnsi="Verdana" w:cs="Verdana"/>
          <w:spacing w:val="-3"/>
          <w:szCs w:val="24"/>
        </w:rPr>
        <w:t>3a. If no, System displays service not available.</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color w:val="FF0000"/>
          <w:szCs w:val="24"/>
        </w:rPr>
      </w:pPr>
      <w:r>
        <w:rPr>
          <w:rFonts w:ascii="Verdana" w:hAnsi="Verdana" w:cs="Verdana"/>
          <w:b/>
          <w:szCs w:val="24"/>
        </w:rPr>
        <w:t>Activity Diagram:</w:t>
      </w:r>
    </w:p>
    <w:p w:rsidR="00B90054" w:rsidRDefault="00B90054">
      <w:pPr>
        <w:rPr>
          <w:rFonts w:ascii="Verdana" w:hAnsi="Verdana" w:cs="Verdana"/>
          <w:color w:val="FF0000"/>
          <w:szCs w:val="24"/>
        </w:rPr>
      </w:pPr>
    </w:p>
    <w:p w:rsidR="00B90054" w:rsidRDefault="00B90054">
      <w:pPr>
        <w:rPr>
          <w:rFonts w:ascii="Verdana" w:hAnsi="Verdana" w:cs="Verdana"/>
          <w:color w:val="FF0000"/>
          <w:szCs w:val="24"/>
        </w:rPr>
      </w:pPr>
    </w:p>
    <w:p w:rsidR="00B90054" w:rsidRDefault="00B90054">
      <w:pPr>
        <w:rPr>
          <w:rFonts w:ascii="Verdana" w:hAnsi="Verdana" w:cs="Verdana"/>
          <w:color w:val="FF0000"/>
          <w:szCs w:val="24"/>
        </w:rPr>
      </w:pPr>
    </w:p>
    <w:p w:rsidR="00B90054" w:rsidRDefault="00B90054">
      <w:pPr>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color w:val="FF0000"/>
          <w:szCs w:val="24"/>
        </w:rPr>
        <w:lastRenderedPageBreak/>
        <w:pict>
          <v:shape id="_x0000_i1029" type="#_x0000_t75" style="width:482pt;height:328pt" filled="t">
            <v:fill color2="black"/>
            <v:imagedata r:id="rId11" o:title=""/>
          </v:shape>
        </w:pict>
      </w: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r>
        <w:rPr>
          <w:rFonts w:ascii="Verdana" w:hAnsi="Verdana" w:cs="Verdana"/>
          <w:color w:val="FF0000"/>
          <w:szCs w:val="24"/>
        </w:rPr>
        <w:t xml:space="preserve"> </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4" w:name="__RefHeading___Toc242189412"/>
      <w:bookmarkEnd w:id="24"/>
      <w:r>
        <w:rPr>
          <w:rFonts w:ascii="Verdana" w:hAnsi="Verdana" w:cs="Verdana"/>
          <w:bCs/>
          <w:iCs/>
          <w:szCs w:val="24"/>
        </w:rPr>
        <w:t xml:space="preserve">4.1.4 </w:t>
      </w:r>
      <w:r>
        <w:rPr>
          <w:rFonts w:ascii="Verdana" w:hAnsi="Verdana" w:cs="Verdana"/>
          <w:bCs/>
          <w:iCs/>
          <w:szCs w:val="24"/>
          <w:u w:val="single"/>
        </w:rPr>
        <w:t>Use Case – 4:  Book consignment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book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log in to the system.</w:t>
      </w:r>
      <w:r>
        <w:rPr>
          <w:rFonts w:ascii="Verdana" w:hAnsi="Verdana" w:cs="Verdana"/>
          <w:color w:val="FF0000"/>
          <w:szCs w:val="24"/>
        </w:rPr>
        <w:t xml:space="preserve"> </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The user selects book consignment option.</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System prompts to enter destination address.</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System checks if service is available at the given destination.</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If yes, system prompts to enter consignment details.</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zCs w:val="24"/>
        </w:rPr>
      </w:pPr>
      <w:r>
        <w:rPr>
          <w:rFonts w:ascii="Verdana" w:hAnsi="Verdana" w:cs="Verdana"/>
          <w:spacing w:val="-3"/>
          <w:szCs w:val="24"/>
        </w:rPr>
        <w:t>System saves the consignment details.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ind w:left="720"/>
        <w:jc w:val="both"/>
        <w:rPr>
          <w:rFonts w:ascii="Verdana" w:hAnsi="Verdana" w:cs="Verdana"/>
          <w:spacing w:val="-3"/>
          <w:szCs w:val="24"/>
        </w:rPr>
      </w:pPr>
      <w:r>
        <w:rPr>
          <w:rFonts w:ascii="Verdana" w:hAnsi="Verdana" w:cs="Verdana"/>
          <w:spacing w:val="-3"/>
          <w:szCs w:val="24"/>
        </w:rPr>
        <w:t>3a. If no, System displays service not available.</w:t>
      </w:r>
    </w:p>
    <w:p w:rsidR="00B90054" w:rsidRDefault="00B40323">
      <w:pPr>
        <w:spacing w:line="240" w:lineRule="auto"/>
        <w:ind w:left="720"/>
        <w:jc w:val="both"/>
        <w:rPr>
          <w:rFonts w:ascii="Verdana" w:hAnsi="Verdana" w:cs="Verdana"/>
          <w:szCs w:val="24"/>
        </w:rPr>
      </w:pPr>
      <w:r>
        <w:rPr>
          <w:rFonts w:ascii="Verdana" w:hAnsi="Verdana" w:cs="Verdana"/>
          <w:spacing w:val="-3"/>
          <w:szCs w:val="24"/>
        </w:rPr>
        <w:t xml:space="preserve">3b. </w:t>
      </w:r>
      <w:proofErr w:type="spellStart"/>
      <w:r>
        <w:rPr>
          <w:rFonts w:ascii="Verdana" w:hAnsi="Verdana" w:cs="Verdana"/>
          <w:spacing w:val="-3"/>
          <w:szCs w:val="24"/>
        </w:rPr>
        <w:t>Goto</w:t>
      </w:r>
      <w:proofErr w:type="spellEnd"/>
      <w:r>
        <w:rPr>
          <w:rFonts w:ascii="Verdana" w:hAnsi="Verdana" w:cs="Verdana"/>
          <w:spacing w:val="-3"/>
          <w:szCs w:val="24"/>
        </w:rPr>
        <w:t xml:space="preserve"> 2.</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b/>
          <w:szCs w:val="24"/>
        </w:rPr>
      </w:pPr>
      <w:r>
        <w:rPr>
          <w:rFonts w:ascii="Verdana" w:hAnsi="Verdana" w:cs="Verdana"/>
          <w:szCs w:val="24"/>
        </w:rPr>
        <w:t>System calculates amount from weight of the consignment entered</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pageBreakBefore/>
        <w:rPr>
          <w:rFonts w:ascii="Verdana" w:hAnsi="Verdana" w:cs="Verdana"/>
          <w:b/>
          <w:szCs w:val="24"/>
        </w:rPr>
      </w:pPr>
      <w:r>
        <w:rPr>
          <w:rFonts w:ascii="Verdana" w:hAnsi="Verdana" w:cs="Verdana"/>
          <w:b/>
          <w:szCs w:val="24"/>
        </w:rPr>
        <w:lastRenderedPageBreak/>
        <w:t>Activity Diagram:</w:t>
      </w: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pict>
          <v:shape id="_x0000_i1030" type="#_x0000_t75" style="width:481.5pt;height:346.5pt" filled="t">
            <v:fill color2="black"/>
            <v:imagedata r:id="rId12"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5" w:name="__RefHeading___Toc242189413"/>
      <w:bookmarkEnd w:id="25"/>
      <w:r>
        <w:rPr>
          <w:rFonts w:ascii="Verdana" w:hAnsi="Verdana" w:cs="Verdana"/>
          <w:bCs/>
          <w:iCs/>
          <w:szCs w:val="24"/>
        </w:rPr>
        <w:t xml:space="preserve">4.1.5 </w:t>
      </w:r>
      <w:r>
        <w:rPr>
          <w:rFonts w:ascii="Verdana" w:hAnsi="Verdana" w:cs="Verdana"/>
          <w:bCs/>
          <w:iCs/>
          <w:szCs w:val="24"/>
          <w:u w:val="single"/>
        </w:rPr>
        <w:t>Use Case – 5:  Amount calculation</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System calculates total price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add the consignment details.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1"/>
        </w:numPr>
        <w:spacing w:line="240" w:lineRule="auto"/>
        <w:jc w:val="both"/>
        <w:rPr>
          <w:rFonts w:ascii="Verdana" w:hAnsi="Verdana" w:cs="Verdana"/>
          <w:spacing w:val="-3"/>
          <w:szCs w:val="24"/>
        </w:rPr>
      </w:pPr>
      <w:r>
        <w:rPr>
          <w:rFonts w:ascii="Verdana" w:hAnsi="Verdana" w:cs="Verdana"/>
          <w:spacing w:val="-3"/>
          <w:szCs w:val="24"/>
        </w:rPr>
        <w:t>System gets weight of consignment.</w:t>
      </w:r>
    </w:p>
    <w:p w:rsidR="00B90054" w:rsidRDefault="00B90054">
      <w:pPr>
        <w:spacing w:line="240" w:lineRule="auto"/>
        <w:jc w:val="both"/>
        <w:rPr>
          <w:rFonts w:ascii="Verdana" w:hAnsi="Verdana" w:cs="Verdana"/>
          <w:spacing w:val="-3"/>
          <w:szCs w:val="24"/>
        </w:rPr>
      </w:pPr>
    </w:p>
    <w:p w:rsidR="00B90054" w:rsidRDefault="00B40323">
      <w:pPr>
        <w:numPr>
          <w:ilvl w:val="0"/>
          <w:numId w:val="31"/>
        </w:numPr>
        <w:spacing w:line="240" w:lineRule="auto"/>
        <w:jc w:val="both"/>
        <w:rPr>
          <w:rFonts w:ascii="Verdana" w:hAnsi="Verdana" w:cs="Verdana"/>
          <w:spacing w:val="-3"/>
          <w:szCs w:val="24"/>
        </w:rPr>
      </w:pPr>
      <w:r>
        <w:rPr>
          <w:rFonts w:ascii="Verdana" w:hAnsi="Verdana" w:cs="Verdana"/>
          <w:spacing w:val="-3"/>
          <w:szCs w:val="24"/>
        </w:rPr>
        <w:t>System multiplies the weight with standard rate per gram.</w:t>
      </w:r>
    </w:p>
    <w:p w:rsidR="00B90054" w:rsidRDefault="00B90054">
      <w:pPr>
        <w:spacing w:line="240" w:lineRule="auto"/>
        <w:jc w:val="both"/>
        <w:rPr>
          <w:rFonts w:ascii="Verdana" w:hAnsi="Verdana" w:cs="Verdana"/>
          <w:spacing w:val="-3"/>
          <w:szCs w:val="24"/>
        </w:rPr>
      </w:pPr>
    </w:p>
    <w:p w:rsidR="00B90054" w:rsidRDefault="00B40323">
      <w:pPr>
        <w:numPr>
          <w:ilvl w:val="0"/>
          <w:numId w:val="31"/>
        </w:numPr>
        <w:spacing w:line="240" w:lineRule="auto"/>
        <w:jc w:val="both"/>
        <w:rPr>
          <w:rFonts w:ascii="Verdana" w:hAnsi="Verdana" w:cs="Verdana"/>
          <w:szCs w:val="24"/>
        </w:rPr>
      </w:pPr>
      <w:r>
        <w:rPr>
          <w:rFonts w:ascii="Verdana" w:hAnsi="Verdana" w:cs="Verdana"/>
          <w:spacing w:val="-3"/>
          <w:szCs w:val="24"/>
        </w:rPr>
        <w:t>System displays the amount.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System displays pay option</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pict>
          <v:shape id="_x0000_i1031" type="#_x0000_t75" style="width:481.5pt;height:311pt" filled="t">
            <v:fill color2="black"/>
            <v:imagedata r:id="rId13" o:title=""/>
          </v:shape>
        </w:pict>
      </w:r>
    </w:p>
    <w:p w:rsidR="00B90054" w:rsidRDefault="00B40323">
      <w:pPr>
        <w:spacing w:line="240" w:lineRule="auto"/>
        <w:jc w:val="both"/>
        <w:rPr>
          <w:rFonts w:ascii="Verdana" w:hAnsi="Verdana" w:cs="Verdana"/>
          <w:szCs w:val="24"/>
        </w:rPr>
      </w:pPr>
      <w:r>
        <w:rPr>
          <w:rFonts w:ascii="Verdana" w:hAnsi="Verdana" w:cs="Verdana"/>
          <w:b/>
          <w:szCs w:val="24"/>
        </w:rPr>
        <w:t>Special Requirements: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6" w:name="__RefHeading___Toc242189414"/>
      <w:bookmarkEnd w:id="26"/>
      <w:r>
        <w:rPr>
          <w:rFonts w:ascii="Verdana" w:hAnsi="Verdana" w:cs="Verdana"/>
          <w:bCs/>
          <w:iCs/>
          <w:szCs w:val="24"/>
        </w:rPr>
        <w:lastRenderedPageBreak/>
        <w:t xml:space="preserve">4.1.6 </w:t>
      </w:r>
      <w:r>
        <w:rPr>
          <w:rFonts w:ascii="Verdana" w:hAnsi="Verdana" w:cs="Verdana"/>
          <w:bCs/>
          <w:iCs/>
          <w:szCs w:val="24"/>
          <w:u w:val="single"/>
        </w:rPr>
        <w:t>Use Case – 6:  Payment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make the payment.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add the consignment details.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User selects pay option.</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System redirects to payment interface.</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Checks if payment is success.</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If payment is success, redirects to confirmation page.</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System generates consignment number and barcode.</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b/>
        <w:t>3.a. If payment not success, redirects to failure page.</w:t>
      </w:r>
    </w:p>
    <w:p w:rsidR="00B90054" w:rsidRDefault="00B40323">
      <w:pPr>
        <w:spacing w:line="240" w:lineRule="auto"/>
        <w:jc w:val="both"/>
        <w:rPr>
          <w:rFonts w:ascii="Verdana" w:hAnsi="Verdana" w:cs="Verdana"/>
          <w:szCs w:val="24"/>
        </w:rPr>
      </w:pPr>
      <w:r>
        <w:rPr>
          <w:rFonts w:ascii="Verdana" w:hAnsi="Verdana" w:cs="Verdana"/>
          <w:szCs w:val="24"/>
        </w:rPr>
        <w:tab/>
        <w:t>3.b. 6</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b/>
          <w:szCs w:val="24"/>
        </w:rPr>
      </w:pPr>
      <w:r>
        <w:rPr>
          <w:rFonts w:ascii="Verdana" w:hAnsi="Verdana" w:cs="Verdana"/>
          <w:szCs w:val="24"/>
        </w:rPr>
        <w:t>User receives consignment number and barcode.</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Includes: Amount calculation</w:t>
      </w:r>
    </w:p>
    <w:p w:rsidR="00B90054" w:rsidRDefault="00B90054">
      <w:pPr>
        <w:jc w:val="both"/>
        <w:rPr>
          <w:rFonts w:ascii="Verdana" w:hAnsi="Verdana" w:cs="Verdana"/>
          <w:szCs w:val="24"/>
        </w:rPr>
      </w:pPr>
    </w:p>
    <w:p w:rsidR="00B90054" w:rsidRDefault="00B40323">
      <w:pPr>
        <w:jc w:val="both"/>
      </w:pPr>
      <w:r>
        <w:rPr>
          <w:rFonts w:ascii="Verdana" w:hAnsi="Verdana" w:cs="Verdana"/>
          <w:b/>
          <w:szCs w:val="24"/>
        </w:rPr>
        <w:t>Activity Diagram:</w:t>
      </w:r>
    </w:p>
    <w:p w:rsidR="00B90054" w:rsidRDefault="00B90054"/>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szCs w:val="24"/>
        </w:rPr>
      </w:pPr>
      <w:r>
        <w:rPr>
          <w:rFonts w:ascii="Verdana" w:hAnsi="Verdana" w:cs="Verdana"/>
          <w:szCs w:val="24"/>
        </w:rPr>
        <w:lastRenderedPageBreak/>
        <w:pict>
          <v:shape id="_x0000_i1032" type="#_x0000_t75" style="width:482pt;height:399.5pt" filled="t">
            <v:fill color2="black"/>
            <v:imagedata r:id="rId14" o:title=""/>
          </v:shape>
        </w:pict>
      </w:r>
    </w:p>
    <w:p w:rsidR="00B90054" w:rsidRDefault="00B90054">
      <w:pPr>
        <w:rPr>
          <w:rFonts w:ascii="Verdana" w:hAnsi="Verdana" w:cs="Verdana"/>
          <w:szCs w:val="24"/>
        </w:rPr>
      </w:pPr>
    </w:p>
    <w:p w:rsidR="00B90054" w:rsidRDefault="00B90054">
      <w:pPr>
        <w:rPr>
          <w:rFonts w:ascii="Verdana" w:hAnsi="Verdana" w:cs="Verdana"/>
          <w:szCs w:val="24"/>
        </w:rPr>
      </w:pPr>
    </w:p>
    <w:p w:rsidR="00B90054" w:rsidRDefault="000823ED">
      <w:pPr>
        <w:rPr>
          <w:rFonts w:ascii="Verdana" w:hAnsi="Verdana" w:cs="Verdana"/>
          <w:b/>
          <w:szCs w:val="24"/>
        </w:rPr>
      </w:pPr>
      <w:r>
        <w:rPr>
          <w:rFonts w:ascii="Verdana" w:hAnsi="Verdana" w:cs="Verdana"/>
          <w:szCs w:val="24"/>
        </w:rPr>
        <w:pict>
          <v:shape id="_x0000_i1033" type="#_x0000_t75" style="width:297.5pt;height:260.5pt" filled="t">
            <v:fill color2="black"/>
            <v:imagedata r:id="rId9"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7" w:name="__RefHeading___Toc242189415"/>
      <w:bookmarkEnd w:id="27"/>
      <w:r>
        <w:rPr>
          <w:rFonts w:ascii="Verdana" w:hAnsi="Verdana" w:cs="Verdana"/>
          <w:bCs/>
          <w:iCs/>
          <w:szCs w:val="24"/>
        </w:rPr>
        <w:t xml:space="preserve">4.1.7 </w:t>
      </w:r>
      <w:r>
        <w:rPr>
          <w:rFonts w:ascii="Verdana" w:hAnsi="Verdana" w:cs="Verdana"/>
          <w:bCs/>
          <w:iCs/>
          <w:szCs w:val="24"/>
          <w:u w:val="single"/>
        </w:rPr>
        <w:t>Use Case – 7:  Track status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track the status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book a consignment.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User selects track status option.</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System prompts to enter consignment number.</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System checks if consignment number is correct.</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If yes, system displays consignment details.</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b/>
        <w:t>3.a. If no, system displays invalid consignment number.</w:t>
      </w:r>
    </w:p>
    <w:p w:rsidR="00B90054" w:rsidRDefault="00B40323">
      <w:pPr>
        <w:spacing w:line="240" w:lineRule="auto"/>
        <w:jc w:val="both"/>
        <w:rPr>
          <w:rFonts w:ascii="Verdana" w:hAnsi="Verdana" w:cs="Verdana"/>
          <w:szCs w:val="24"/>
        </w:rPr>
      </w:pPr>
      <w:r>
        <w:rPr>
          <w:rFonts w:ascii="Verdana" w:hAnsi="Verdana" w:cs="Verdana"/>
          <w:szCs w:val="24"/>
        </w:rPr>
        <w:tab/>
        <w:t xml:space="preserve">3.b. </w:t>
      </w:r>
      <w:proofErr w:type="spellStart"/>
      <w:r>
        <w:rPr>
          <w:rFonts w:ascii="Verdana" w:hAnsi="Verdana" w:cs="Verdana"/>
          <w:szCs w:val="24"/>
        </w:rPr>
        <w:t>goto</w:t>
      </w:r>
      <w:proofErr w:type="spellEnd"/>
      <w:r>
        <w:rPr>
          <w:rFonts w:ascii="Verdana" w:hAnsi="Verdana" w:cs="Verdana"/>
          <w:szCs w:val="24"/>
        </w:rPr>
        <w:t xml:space="preserve"> 2</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0823ED">
      <w:pPr>
        <w:spacing w:line="240" w:lineRule="auto"/>
        <w:jc w:val="both"/>
        <w:rPr>
          <w:rFonts w:ascii="Verdana" w:hAnsi="Verdana" w:cs="Verdana"/>
          <w:b/>
          <w:szCs w:val="24"/>
        </w:rPr>
      </w:pPr>
      <w:r>
        <w:rPr>
          <w:rFonts w:ascii="Verdana" w:hAnsi="Verdana" w:cs="Verdana"/>
          <w:color w:val="FF0000"/>
          <w:szCs w:val="24"/>
        </w:rPr>
        <w:lastRenderedPageBreak/>
        <w:pict>
          <v:shape id="_x0000_i1034" type="#_x0000_t75" style="width:481.5pt;height:311pt" filled="t">
            <v:fill color2="black"/>
            <v:imagedata r:id="rId15"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8" w:name="__RefHeading___Toc242189416"/>
      <w:bookmarkEnd w:id="28"/>
      <w:r>
        <w:rPr>
          <w:rFonts w:ascii="Verdana" w:hAnsi="Verdana" w:cs="Verdana"/>
          <w:bCs/>
          <w:iCs/>
          <w:szCs w:val="24"/>
        </w:rPr>
        <w:t xml:space="preserve">4.1.8 </w:t>
      </w:r>
      <w:r>
        <w:rPr>
          <w:rFonts w:ascii="Verdana" w:hAnsi="Verdana" w:cs="Verdana"/>
          <w:bCs/>
          <w:iCs/>
          <w:szCs w:val="24"/>
          <w:u w:val="single"/>
        </w:rPr>
        <w:t>Use Case – 8:  View booking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view the booking details.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Registered user, guest, pickup staff, delivery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book a consignment.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pacing w:val="-3"/>
          <w:szCs w:val="24"/>
        </w:rPr>
      </w:pPr>
      <w:r>
        <w:rPr>
          <w:rFonts w:ascii="Verdana" w:hAnsi="Verdana" w:cs="Verdana"/>
          <w:spacing w:val="-3"/>
          <w:szCs w:val="24"/>
        </w:rPr>
        <w:t>User selects view booking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pacing w:val="-3"/>
          <w:szCs w:val="24"/>
        </w:rPr>
      </w:pPr>
      <w:r>
        <w:rPr>
          <w:rFonts w:ascii="Verdana" w:hAnsi="Verdana" w:cs="Verdana"/>
          <w:spacing w:val="-3"/>
          <w:szCs w:val="24"/>
        </w:rPr>
        <w:lastRenderedPageBreak/>
        <w:t>System checks if there is any booking detail.</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pacing w:val="-3"/>
          <w:szCs w:val="24"/>
        </w:rPr>
      </w:pPr>
      <w:r>
        <w:rPr>
          <w:rFonts w:ascii="Verdana" w:hAnsi="Verdana" w:cs="Verdana"/>
          <w:spacing w:val="-3"/>
          <w:szCs w:val="24"/>
        </w:rPr>
        <w:t>If yes, system displays booking details.</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b/>
        <w:t>3.a. If no, system displays no booking details.</w:t>
      </w:r>
    </w:p>
    <w:p w:rsidR="00B90054" w:rsidRDefault="00B40323">
      <w:pPr>
        <w:spacing w:line="240" w:lineRule="auto"/>
        <w:jc w:val="both"/>
        <w:rPr>
          <w:rFonts w:ascii="Verdana" w:hAnsi="Verdana" w:cs="Verdana"/>
          <w:szCs w:val="24"/>
        </w:rPr>
      </w:pPr>
      <w:r>
        <w:rPr>
          <w:rFonts w:ascii="Verdana" w:hAnsi="Verdana" w:cs="Verdana"/>
          <w:szCs w:val="24"/>
        </w:rPr>
        <w:tab/>
        <w:t xml:space="preserve">3.b. </w:t>
      </w:r>
      <w:proofErr w:type="spellStart"/>
      <w:r>
        <w:rPr>
          <w:rFonts w:ascii="Verdana" w:hAnsi="Verdana" w:cs="Verdana"/>
          <w:szCs w:val="24"/>
        </w:rPr>
        <w:t>goto</w:t>
      </w:r>
      <w:proofErr w:type="spellEnd"/>
      <w:r>
        <w:rPr>
          <w:rFonts w:ascii="Verdana" w:hAnsi="Verdana" w:cs="Verdana"/>
          <w:szCs w:val="24"/>
        </w:rPr>
        <w:t xml:space="preserve"> 1</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NA</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0823ED">
      <w:r>
        <w:rPr>
          <w:rFonts w:ascii="Verdana" w:hAnsi="Verdana" w:cs="Verdana"/>
          <w:szCs w:val="24"/>
        </w:rPr>
        <w:pict>
          <v:shape id="_x0000_i1035" type="#_x0000_t75" style="width:297.5pt;height:260.5pt" filled="t">
            <v:fill color2="black"/>
            <v:imagedata r:id="rId9" o:title=""/>
          </v:shape>
        </w:pict>
      </w:r>
    </w:p>
    <w:p w:rsidR="00B90054" w:rsidRDefault="000823ED">
      <w:pPr>
        <w:spacing w:line="240" w:lineRule="auto"/>
        <w:jc w:val="both"/>
        <w:rPr>
          <w:rFonts w:ascii="Verdana" w:hAnsi="Verdana" w:cs="Verdana"/>
          <w:b/>
          <w:szCs w:val="24"/>
        </w:rPr>
      </w:pPr>
      <w:r>
        <w:rPr>
          <w:rFonts w:ascii="Verdana" w:hAnsi="Verdana" w:cs="Verdana"/>
          <w:spacing w:val="-3"/>
          <w:szCs w:val="24"/>
        </w:rPr>
        <w:pict>
          <v:shape id="_x0000_i1036" type="#_x0000_t75" style="width:481.5pt;height:311pt" filled="t">
            <v:fill color2="black"/>
            <v:imagedata r:id="rId16"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eastAsia="Verdana" w:hAnsi="Verdana" w:cs="Verdana"/>
          <w:b/>
          <w:szCs w:val="24"/>
        </w:rPr>
        <w:t xml:space="preserve"> </w:t>
      </w: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9" w:name="__RefHeading___Toc242189417"/>
      <w:bookmarkEnd w:id="29"/>
      <w:r>
        <w:rPr>
          <w:rFonts w:ascii="Verdana" w:hAnsi="Verdana" w:cs="Verdana"/>
          <w:bCs/>
          <w:iCs/>
          <w:szCs w:val="24"/>
        </w:rPr>
        <w:t xml:space="preserve">4.1.9 </w:t>
      </w:r>
      <w:r>
        <w:rPr>
          <w:rFonts w:ascii="Verdana" w:hAnsi="Verdana" w:cs="Verdana"/>
          <w:bCs/>
          <w:iCs/>
          <w:szCs w:val="24"/>
          <w:u w:val="single"/>
        </w:rPr>
        <w:t>Use Case – 9:  Register complaint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register complaint about late delivery, damaged goods etc.</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the direct participant of a consignment order.</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User selects register complaint option.</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System prompts to enter consignment number.</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User enters consignment number.</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System checks if consignment number is valid.</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If valid, system prompts to enter complaint.</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User enters complaint.</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System saves complaint and generates complaint id.</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zCs w:val="24"/>
        </w:rPr>
        <w:t>5.a. If not valid, system displays invalid consignment number.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Complaint successfully registered.</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lastRenderedPageBreak/>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0823ED">
      <w:pPr>
        <w:spacing w:line="240" w:lineRule="auto"/>
        <w:jc w:val="both"/>
        <w:rPr>
          <w:rFonts w:ascii="Verdana" w:hAnsi="Verdana" w:cs="Verdana"/>
          <w:b/>
          <w:szCs w:val="24"/>
        </w:rPr>
      </w:pPr>
      <w:r>
        <w:rPr>
          <w:rFonts w:ascii="Verdana" w:hAnsi="Verdana" w:cs="Verdana"/>
          <w:szCs w:val="24"/>
        </w:rPr>
        <w:pict>
          <v:shape id="_x0000_i1037" type="#_x0000_t75" style="width:482pt;height:394.5pt" filled="t">
            <v:fill color2="black"/>
            <v:imagedata r:id="rId17" o:title=""/>
          </v:shape>
        </w:pict>
      </w: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0" w:name="__RefHeading___Toc242189418"/>
      <w:bookmarkEnd w:id="30"/>
      <w:r>
        <w:rPr>
          <w:rFonts w:ascii="Verdana" w:hAnsi="Verdana" w:cs="Verdana"/>
          <w:bCs/>
          <w:iCs/>
          <w:szCs w:val="24"/>
        </w:rPr>
        <w:t xml:space="preserve">4.1.10 </w:t>
      </w:r>
      <w:r>
        <w:rPr>
          <w:rFonts w:ascii="Verdana" w:hAnsi="Verdana" w:cs="Verdana"/>
          <w:bCs/>
          <w:iCs/>
          <w:szCs w:val="24"/>
          <w:u w:val="single"/>
        </w:rPr>
        <w:t>Use Case – 10:  View complaint reply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can view complaint reply by administrator.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register complaint.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User selects view complaint reply option.</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System prompts to enter complaint id.</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System checks if there is any reply.</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If yes, system displays complaint reply.</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zCs w:val="24"/>
        </w:rPr>
        <w:t>3.a. If no, system displays not received any replies.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lastRenderedPageBreak/>
        <w:pict>
          <v:shape id="_x0000_i1038" type="#_x0000_t75" style="width:482pt;height:4in" filled="t">
            <v:fill color2="black"/>
            <v:imagedata r:id="rId18"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1" w:name="__RefHeading___Toc242189419"/>
      <w:bookmarkEnd w:id="31"/>
      <w:r>
        <w:rPr>
          <w:rFonts w:ascii="Verdana" w:hAnsi="Verdana" w:cs="Verdana"/>
          <w:bCs/>
          <w:iCs/>
          <w:szCs w:val="24"/>
        </w:rPr>
        <w:t xml:space="preserve">4.1.11 </w:t>
      </w:r>
      <w:r>
        <w:rPr>
          <w:rFonts w:ascii="Verdana" w:hAnsi="Verdana" w:cs="Verdana"/>
          <w:bCs/>
          <w:iCs/>
          <w:szCs w:val="24"/>
          <w:u w:val="single"/>
        </w:rPr>
        <w:t>Use Case – 11:  View user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 xml:space="preserve">User can view user details. </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registered user.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log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5"/>
        </w:numPr>
        <w:spacing w:line="240" w:lineRule="auto"/>
        <w:jc w:val="both"/>
        <w:rPr>
          <w:rFonts w:ascii="Verdana" w:hAnsi="Verdana" w:cs="Verdana"/>
          <w:spacing w:val="-3"/>
          <w:szCs w:val="24"/>
        </w:rPr>
      </w:pPr>
      <w:r>
        <w:rPr>
          <w:rFonts w:ascii="Verdana" w:hAnsi="Verdana" w:cs="Verdana"/>
          <w:spacing w:val="-3"/>
          <w:szCs w:val="24"/>
        </w:rPr>
        <w:t>User selects view user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5"/>
        </w:numPr>
        <w:spacing w:line="240" w:lineRule="auto"/>
        <w:jc w:val="both"/>
        <w:rPr>
          <w:rFonts w:ascii="Verdana" w:hAnsi="Verdana" w:cs="Verdana"/>
          <w:spacing w:val="-3"/>
          <w:szCs w:val="24"/>
        </w:rPr>
      </w:pPr>
      <w:r>
        <w:rPr>
          <w:rFonts w:ascii="Verdana" w:hAnsi="Verdana" w:cs="Verdana"/>
          <w:spacing w:val="-3"/>
          <w:szCs w:val="24"/>
        </w:rPr>
        <w:t>System displays user details.</w:t>
      </w:r>
    </w:p>
    <w:p w:rsidR="00B90054" w:rsidRDefault="00B90054">
      <w:pPr>
        <w:spacing w:line="240" w:lineRule="auto"/>
        <w:jc w:val="both"/>
        <w:rPr>
          <w:rFonts w:ascii="Verdana" w:hAnsi="Verdana" w:cs="Verdana"/>
          <w:spacing w:val="-3"/>
          <w:szCs w:val="24"/>
        </w:rPr>
      </w:pPr>
    </w:p>
    <w:p w:rsidR="00B90054" w:rsidRDefault="00B40323">
      <w:pPr>
        <w:numPr>
          <w:ilvl w:val="0"/>
          <w:numId w:val="5"/>
        </w:numPr>
        <w:spacing w:line="240" w:lineRule="auto"/>
        <w:jc w:val="both"/>
        <w:rPr>
          <w:rFonts w:ascii="Verdana" w:hAnsi="Verdana" w:cs="Verdana"/>
          <w:szCs w:val="24"/>
        </w:rPr>
      </w:pPr>
      <w:r>
        <w:rPr>
          <w:rFonts w:ascii="Verdana" w:hAnsi="Verdana" w:cs="Verdana"/>
          <w:spacing w:val="-3"/>
          <w:szCs w:val="24"/>
        </w:rPr>
        <w:lastRenderedPageBreak/>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has viewed his/her details. </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pict>
          <v:shape id="_x0000_i1039" type="#_x0000_t75" style="width:481.5pt;height:311pt" filled="t">
            <v:fill color2="black"/>
            <v:imagedata r:id="rId19"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2" w:name="__RefHeading___Toc242189420"/>
      <w:bookmarkEnd w:id="32"/>
      <w:r>
        <w:rPr>
          <w:rFonts w:ascii="Verdana" w:hAnsi="Verdana" w:cs="Verdana"/>
          <w:bCs/>
          <w:iCs/>
          <w:szCs w:val="24"/>
        </w:rPr>
        <w:lastRenderedPageBreak/>
        <w:t xml:space="preserve">4.1.12 </w:t>
      </w:r>
      <w:r>
        <w:rPr>
          <w:rFonts w:ascii="Verdana" w:hAnsi="Verdana" w:cs="Verdana"/>
          <w:bCs/>
          <w:iCs/>
          <w:szCs w:val="24"/>
          <w:u w:val="single"/>
        </w:rPr>
        <w:t>Use Case – 12:  Update user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can update user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update user details.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log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User selects update user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System navigates to user details page.</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User updates the details</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System saves the details</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NA</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System updates user details successfully.</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 View user details</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lastRenderedPageBreak/>
        <w:pict>
          <v:shape id="_x0000_i1040" type="#_x0000_t75" style="width:481.5pt;height:311pt" filled="t">
            <v:fill color2="black"/>
            <v:imagedata r:id="rId20"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3" w:name="__RefHeading___Toc242189421"/>
      <w:bookmarkEnd w:id="33"/>
      <w:r>
        <w:rPr>
          <w:rFonts w:ascii="Verdana" w:hAnsi="Verdana" w:cs="Verdana"/>
          <w:bCs/>
          <w:iCs/>
          <w:szCs w:val="24"/>
        </w:rPr>
        <w:t xml:space="preserve">4.1.13 </w:t>
      </w:r>
      <w:r>
        <w:rPr>
          <w:rFonts w:ascii="Verdana" w:hAnsi="Verdana" w:cs="Verdana"/>
          <w:bCs/>
          <w:iCs/>
          <w:szCs w:val="24"/>
          <w:u w:val="single"/>
        </w:rPr>
        <w:t>Use Case – 13: Signup</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can </w:t>
      </w:r>
      <w:proofErr w:type="spellStart"/>
      <w:r>
        <w:rPr>
          <w:rFonts w:ascii="Verdana" w:hAnsi="Verdana" w:cs="Verdana"/>
          <w:szCs w:val="24"/>
        </w:rPr>
        <w:t>signup</w:t>
      </w:r>
      <w:proofErr w:type="spellEnd"/>
      <w:r>
        <w:rPr>
          <w:rFonts w:ascii="Verdana" w:hAnsi="Verdana" w:cs="Verdana"/>
          <w:szCs w:val="24"/>
        </w:rPr>
        <w:t xml:space="preserve"> or register.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have a valid mail id.</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hAnsi="Verdana" w:cs="Verdana"/>
          <w:spacing w:val="-3"/>
          <w:szCs w:val="24"/>
        </w:rPr>
      </w:pPr>
      <w:r>
        <w:rPr>
          <w:rFonts w:ascii="Verdana" w:hAnsi="Verdana" w:cs="Verdana"/>
          <w:spacing w:val="-3"/>
          <w:szCs w:val="24"/>
        </w:rPr>
        <w:t>User selects signup option.</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hAnsi="Verdana" w:cs="Verdana"/>
          <w:spacing w:val="-3"/>
          <w:szCs w:val="24"/>
        </w:rPr>
      </w:pPr>
      <w:r>
        <w:rPr>
          <w:rFonts w:ascii="Verdana" w:hAnsi="Verdana" w:cs="Verdana"/>
          <w:spacing w:val="-3"/>
          <w:szCs w:val="24"/>
        </w:rPr>
        <w:lastRenderedPageBreak/>
        <w:t>System prompts to enter details-mail id, username, password, name etc.</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hAnsi="Verdana" w:cs="Verdana"/>
          <w:spacing w:val="-3"/>
          <w:szCs w:val="24"/>
        </w:rPr>
      </w:pPr>
      <w:r>
        <w:rPr>
          <w:rFonts w:ascii="Verdana" w:hAnsi="Verdana" w:cs="Verdana"/>
          <w:spacing w:val="-3"/>
          <w:szCs w:val="24"/>
        </w:rPr>
        <w:t>User enters the details.</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eastAsia="Verdana" w:hAnsi="Verdana" w:cs="Verdana"/>
          <w:spacing w:val="-3"/>
          <w:szCs w:val="24"/>
        </w:rPr>
      </w:pPr>
      <w:r>
        <w:rPr>
          <w:rFonts w:ascii="Verdana" w:hAnsi="Verdana" w:cs="Verdana"/>
          <w:spacing w:val="-3"/>
          <w:szCs w:val="24"/>
        </w:rPr>
        <w:t>System validates mail id.</w:t>
      </w:r>
    </w:p>
    <w:p w:rsidR="00B90054" w:rsidRDefault="00B40323">
      <w:pPr>
        <w:spacing w:line="240" w:lineRule="auto"/>
        <w:jc w:val="both"/>
        <w:rPr>
          <w:rFonts w:ascii="Verdana" w:hAnsi="Verdana" w:cs="Verdana"/>
          <w:spacing w:val="-3"/>
          <w:szCs w:val="24"/>
        </w:rPr>
      </w:pPr>
      <w:r>
        <w:rPr>
          <w:rFonts w:ascii="Verdana" w:eastAsia="Verdana" w:hAnsi="Verdana" w:cs="Verdana"/>
          <w:spacing w:val="-3"/>
          <w:szCs w:val="24"/>
        </w:rPr>
        <w:t xml:space="preserve"> </w:t>
      </w:r>
    </w:p>
    <w:p w:rsidR="00B90054" w:rsidRDefault="00B40323">
      <w:pPr>
        <w:numPr>
          <w:ilvl w:val="0"/>
          <w:numId w:val="19"/>
        </w:numPr>
        <w:spacing w:line="240" w:lineRule="auto"/>
        <w:jc w:val="both"/>
        <w:rPr>
          <w:rFonts w:ascii="Verdana" w:hAnsi="Verdana" w:cs="Verdana"/>
          <w:szCs w:val="24"/>
        </w:rPr>
      </w:pPr>
      <w:r>
        <w:rPr>
          <w:rFonts w:ascii="Verdana" w:hAnsi="Verdana" w:cs="Verdana"/>
          <w:spacing w:val="-3"/>
          <w:szCs w:val="24"/>
        </w:rPr>
        <w:t>If mail id is valid, system saves user details successfully.</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pacing w:val="-3"/>
          <w:szCs w:val="24"/>
        </w:rPr>
        <w:t xml:space="preserve">4.a. If mail id is not valid, </w:t>
      </w:r>
      <w:proofErr w:type="spellStart"/>
      <w:r>
        <w:rPr>
          <w:rFonts w:ascii="Verdana" w:hAnsi="Verdana" w:cs="Verdana"/>
          <w:spacing w:val="-3"/>
          <w:szCs w:val="24"/>
        </w:rPr>
        <w:t>goto</w:t>
      </w:r>
      <w:proofErr w:type="spellEnd"/>
      <w:r>
        <w:rPr>
          <w:rFonts w:ascii="Verdana" w:hAnsi="Verdana" w:cs="Verdana"/>
          <w:spacing w:val="-3"/>
          <w:szCs w:val="24"/>
        </w:rPr>
        <w:t xml:space="preserve"> 2</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User can log in to the system with username and password.</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lastRenderedPageBreak/>
        <w:pict>
          <v:shape id="_x0000_i1041" type="#_x0000_t75" style="width:447pt;height:464pt" filled="t">
            <v:fill color2="black"/>
            <v:imagedata r:id="rId21"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4" w:name="__RefHeading___Toc242189422"/>
      <w:bookmarkEnd w:id="34"/>
      <w:r>
        <w:rPr>
          <w:rFonts w:ascii="Verdana" w:hAnsi="Verdana" w:cs="Verdana"/>
          <w:bCs/>
          <w:iCs/>
          <w:szCs w:val="24"/>
        </w:rPr>
        <w:t xml:space="preserve">4.1.14 </w:t>
      </w:r>
      <w:r>
        <w:rPr>
          <w:rFonts w:ascii="Verdana" w:hAnsi="Verdana" w:cs="Verdana"/>
          <w:bCs/>
          <w:iCs/>
          <w:szCs w:val="24"/>
          <w:u w:val="single"/>
        </w:rPr>
        <w:t>Use Case – 14: View branch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view the branch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lastRenderedPageBreak/>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Admin selects view branch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System prompts to enter branch code.</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Admin enters branch code.</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System checks if branch code is valid.</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If yes, system displays branch details.</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zCs w:val="24"/>
        </w:rPr>
        <w:t>4.a. If no, system displays invalid branch code.</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has viewed branch details.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szCs w:val="24"/>
        </w:rPr>
      </w:pPr>
      <w:r>
        <w:rPr>
          <w:rFonts w:ascii="Verdana" w:hAnsi="Verdana" w:cs="Verdana"/>
          <w:bCs/>
          <w:iCs/>
          <w:szCs w:val="24"/>
          <w:u w:val="single"/>
        </w:rPr>
        <w:lastRenderedPageBreak/>
        <w:pict>
          <v:shape id="_x0000_i1042" type="#_x0000_t75" style="width:482.5pt;height:347.5pt" filled="t">
            <v:fill color2="black"/>
            <v:imagedata r:id="rId22" o:title=""/>
          </v:shape>
        </w:pict>
      </w:r>
    </w:p>
    <w:p w:rsidR="00B90054" w:rsidRDefault="00B90054">
      <w:pPr>
        <w:spacing w:line="240" w:lineRule="auto"/>
        <w:jc w:val="both"/>
        <w:rPr>
          <w:rFonts w:ascii="Verdana" w:hAnsi="Verdana" w:cs="Verdana"/>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 xml:space="preserve">NA </w:t>
      </w:r>
    </w:p>
    <w:p w:rsidR="00B90054" w:rsidRDefault="00B40323">
      <w:pPr>
        <w:pStyle w:val="Heading2"/>
        <w:numPr>
          <w:ilvl w:val="0"/>
          <w:numId w:val="0"/>
        </w:numPr>
        <w:spacing w:line="240" w:lineRule="auto"/>
        <w:jc w:val="both"/>
        <w:rPr>
          <w:rFonts w:ascii="Verdana" w:hAnsi="Verdana" w:cs="Verdana"/>
          <w:szCs w:val="24"/>
        </w:rPr>
      </w:pPr>
      <w:bookmarkStart w:id="35" w:name="__RefHeading___Toc242189423"/>
      <w:bookmarkEnd w:id="35"/>
      <w:r>
        <w:rPr>
          <w:rFonts w:ascii="Verdana" w:hAnsi="Verdana" w:cs="Verdana"/>
          <w:bCs/>
          <w:iCs/>
          <w:szCs w:val="24"/>
        </w:rPr>
        <w:t xml:space="preserve">4.1.15 </w:t>
      </w:r>
      <w:r>
        <w:rPr>
          <w:rFonts w:ascii="Verdana" w:hAnsi="Verdana" w:cs="Verdana"/>
          <w:bCs/>
          <w:iCs/>
          <w:szCs w:val="24"/>
          <w:u w:val="single"/>
        </w:rPr>
        <w:t>Use Case – 15: View employee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view the employee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Admin selects view employee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System prompts to enter employee id.</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Admin enters employee id.</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System checks if employee id is valid.</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If yes, system displays employee details.</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has viewed employee details.</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szCs w:val="24"/>
        </w:rPr>
        <w:t>NA</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lastRenderedPageBreak/>
        <w:pict>
          <v:shape id="_x0000_i1043" type="#_x0000_t75" style="width:448pt;height:448pt" filled="t">
            <v:fill color2="black"/>
            <v:imagedata r:id="rId23" o:title=""/>
          </v:shape>
        </w:pict>
      </w:r>
    </w:p>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6" w:name="__RefHeading___Toc242189424"/>
      <w:bookmarkEnd w:id="36"/>
      <w:r>
        <w:rPr>
          <w:rFonts w:ascii="Verdana" w:hAnsi="Verdana" w:cs="Verdana"/>
          <w:bCs/>
          <w:iCs/>
          <w:szCs w:val="24"/>
        </w:rPr>
        <w:t xml:space="preserve">4.1.16 </w:t>
      </w:r>
      <w:r>
        <w:rPr>
          <w:rFonts w:ascii="Verdana" w:hAnsi="Verdana" w:cs="Verdana"/>
          <w:bCs/>
          <w:iCs/>
          <w:szCs w:val="24"/>
          <w:u w:val="single"/>
        </w:rPr>
        <w:t>Use Case – 16: Edit branch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edit the branch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Admin selects edit branch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System displays add, update and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Admin selects add, update or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Admin add branch details, update or delete branch details.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successfully edits branch details.</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 View branch details</w:t>
      </w:r>
    </w:p>
    <w:p w:rsidR="00B90054" w:rsidRDefault="00B90054">
      <w:pPr>
        <w:jc w:val="both"/>
        <w:rPr>
          <w:rFonts w:ascii="Verdana" w:hAnsi="Verdana" w:cs="Verdana"/>
          <w:szCs w:val="24"/>
        </w:rPr>
      </w:pP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0823ED">
      <w:pPr>
        <w:spacing w:line="240" w:lineRule="auto"/>
        <w:jc w:val="both"/>
        <w:rPr>
          <w:rFonts w:ascii="Verdana" w:hAnsi="Verdana" w:cs="Verdana"/>
          <w:szCs w:val="24"/>
        </w:rPr>
      </w:pPr>
      <w:r>
        <w:rPr>
          <w:rFonts w:ascii="Verdana" w:hAnsi="Verdana" w:cs="Verdana"/>
          <w:b/>
          <w:szCs w:val="24"/>
        </w:rPr>
        <w:lastRenderedPageBreak/>
        <w:pict>
          <v:shape id="_x0000_i1044" type="#_x0000_t75" style="width:482pt;height:6in" filled="t">
            <v:fill color2="black"/>
            <v:imagedata r:id="rId24" o:title=""/>
          </v:shape>
        </w:pict>
      </w:r>
    </w:p>
    <w:p w:rsidR="00B90054" w:rsidRDefault="00B90054">
      <w:pPr>
        <w:spacing w:line="240" w:lineRule="auto"/>
        <w:jc w:val="both"/>
        <w:rPr>
          <w:rFonts w:ascii="Verdana" w:hAnsi="Verdana" w:cs="Verdana"/>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7" w:name="__RefHeading___Toc242189425"/>
      <w:bookmarkEnd w:id="37"/>
      <w:r>
        <w:rPr>
          <w:rFonts w:ascii="Verdana" w:hAnsi="Verdana" w:cs="Verdana"/>
          <w:bCs/>
          <w:iCs/>
          <w:szCs w:val="24"/>
        </w:rPr>
        <w:t xml:space="preserve">4.1.17 </w:t>
      </w:r>
      <w:r>
        <w:rPr>
          <w:rFonts w:ascii="Verdana" w:hAnsi="Verdana" w:cs="Verdana"/>
          <w:bCs/>
          <w:iCs/>
          <w:szCs w:val="24"/>
          <w:u w:val="single"/>
        </w:rPr>
        <w:t>Use Case – 17: Edit employee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edit the employee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lastRenderedPageBreak/>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Admin selects edit employee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System displays add, update and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Admin selects add, update or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Admin add branch details, update or delete employee details.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successfully edits employee details.</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 View employee details</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szCs w:val="24"/>
        </w:rPr>
        <w:lastRenderedPageBreak/>
        <w:pict>
          <v:shape id="_x0000_i1045" type="#_x0000_t75" style="width:482.5pt;height:394.5pt" filled="t">
            <v:fill color2="black"/>
            <v:imagedata r:id="rId25" o:title=""/>
          </v:shape>
        </w:pict>
      </w:r>
    </w:p>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8" w:name="__RefHeading___Toc242189426"/>
      <w:bookmarkEnd w:id="38"/>
      <w:r>
        <w:rPr>
          <w:rFonts w:ascii="Verdana" w:hAnsi="Verdana" w:cs="Verdana"/>
          <w:bCs/>
          <w:iCs/>
          <w:szCs w:val="24"/>
        </w:rPr>
        <w:t xml:space="preserve">4.1.18 </w:t>
      </w:r>
      <w:r>
        <w:rPr>
          <w:rFonts w:ascii="Verdana" w:hAnsi="Verdana" w:cs="Verdana"/>
          <w:bCs/>
          <w:iCs/>
          <w:szCs w:val="24"/>
          <w:u w:val="single"/>
        </w:rPr>
        <w:t>Use Case – 18: Pickup</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Pickup staff can update shipping details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pickup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Pickup staff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staff selects booking detail of consignment.</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Staff updates the status of consignment to assigned or shipped.</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System checks if the status is shipped</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If status is shipped, system sends mail to user that consignment is shipped.</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ab/>
        <w:t>3.</w:t>
      </w:r>
      <w:proofErr w:type="spellStart"/>
      <w:r>
        <w:rPr>
          <w:rFonts w:ascii="Verdana" w:hAnsi="Verdana" w:cs="Verdana"/>
          <w:szCs w:val="24"/>
        </w:rPr>
        <w:t>a</w:t>
      </w:r>
      <w:proofErr w:type="spellEnd"/>
      <w:r>
        <w:rPr>
          <w:rFonts w:ascii="Verdana" w:hAnsi="Verdana" w:cs="Verdana"/>
          <w:szCs w:val="24"/>
        </w:rPr>
        <w:t xml:space="preserve"> if status is not shipped, </w:t>
      </w:r>
      <w:proofErr w:type="spellStart"/>
      <w:r>
        <w:rPr>
          <w:rFonts w:ascii="Verdana" w:hAnsi="Verdana" w:cs="Verdana"/>
          <w:szCs w:val="24"/>
        </w:rPr>
        <w:t>goto</w:t>
      </w:r>
      <w:proofErr w:type="spellEnd"/>
      <w:r>
        <w:rPr>
          <w:rFonts w:ascii="Verdana" w:hAnsi="Verdana" w:cs="Verdana"/>
          <w:szCs w:val="24"/>
        </w:rPr>
        <w:t xml:space="preserve"> 5.</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Staff successfully updates status of consignment.</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Includes: View booking details.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0823ED">
      <w:pPr>
        <w:spacing w:line="240" w:lineRule="auto"/>
        <w:jc w:val="both"/>
      </w:pPr>
      <w:r>
        <w:rPr>
          <w:rFonts w:ascii="Verdana" w:hAnsi="Verdana" w:cs="Verdana"/>
          <w:szCs w:val="24"/>
        </w:rPr>
        <w:lastRenderedPageBreak/>
        <w:pict>
          <v:shape id="_x0000_i1046" type="#_x0000_t75" style="width:482.5pt;height:341pt" filled="t">
            <v:fill color2="black"/>
            <v:imagedata r:id="rId26" o:title=""/>
          </v:shape>
        </w:pict>
      </w:r>
    </w:p>
    <w:p w:rsidR="00B90054" w:rsidRDefault="00B90054"/>
    <w:p w:rsidR="00B90054" w:rsidRDefault="00B90054"/>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r>
        <w:t>NA</w:t>
      </w:r>
    </w:p>
    <w:p w:rsidR="00B90054" w:rsidRDefault="00B90054"/>
    <w:p w:rsidR="00B90054" w:rsidRDefault="00B40323">
      <w:pPr>
        <w:pStyle w:val="Heading2"/>
        <w:numPr>
          <w:ilvl w:val="0"/>
          <w:numId w:val="0"/>
        </w:numPr>
        <w:spacing w:line="240" w:lineRule="auto"/>
        <w:jc w:val="both"/>
        <w:rPr>
          <w:rFonts w:ascii="Verdana" w:hAnsi="Verdana" w:cs="Verdana"/>
          <w:szCs w:val="24"/>
        </w:rPr>
      </w:pPr>
      <w:bookmarkStart w:id="39" w:name="__RefHeading___Toc242189427"/>
      <w:bookmarkEnd w:id="39"/>
      <w:r>
        <w:rPr>
          <w:rFonts w:ascii="Verdana" w:hAnsi="Verdana" w:cs="Verdana"/>
          <w:bCs/>
          <w:iCs/>
          <w:szCs w:val="24"/>
        </w:rPr>
        <w:t xml:space="preserve">4.1.19 </w:t>
      </w:r>
      <w:r>
        <w:rPr>
          <w:rFonts w:ascii="Verdana" w:hAnsi="Verdana" w:cs="Verdana"/>
          <w:bCs/>
          <w:iCs/>
          <w:szCs w:val="24"/>
          <w:u w:val="single"/>
        </w:rPr>
        <w:t>Use Case – 19: Delivery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Delivery staff can update delivery details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delivery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Delivery staff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lastRenderedPageBreak/>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Staff selects booking detail of consignment.</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Staff updates the status of consignment to assigned, delivered or not delivered.</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System checks if the status of consignment is delivered or not delivered.</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If the status is delivered or not delivered, System sends mail to user that consignment is delivered or not delivered.</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ab/>
        <w:t xml:space="preserve">3a. If no, </w:t>
      </w:r>
      <w:proofErr w:type="spellStart"/>
      <w:r>
        <w:rPr>
          <w:rFonts w:ascii="Verdana" w:hAnsi="Verdana" w:cs="Verdana"/>
          <w:szCs w:val="24"/>
        </w:rPr>
        <w:t>goto</w:t>
      </w:r>
      <w:proofErr w:type="spellEnd"/>
      <w:r>
        <w:rPr>
          <w:rFonts w:ascii="Verdana" w:hAnsi="Verdana" w:cs="Verdana"/>
          <w:szCs w:val="24"/>
        </w:rPr>
        <w:t xml:space="preserve"> 5</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Staff successfully updates status of consignment.</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Includes: View booking details.</w:t>
      </w:r>
    </w:p>
    <w:p w:rsidR="00B90054" w:rsidRDefault="00B40323">
      <w:pPr>
        <w:jc w:val="both"/>
        <w:rPr>
          <w:rFonts w:ascii="Verdana" w:hAnsi="Verdana" w:cs="Verdana"/>
          <w:b/>
          <w:szCs w:val="24"/>
        </w:rPr>
      </w:pPr>
      <w:r>
        <w:rPr>
          <w:rFonts w:ascii="Verdana" w:hAnsi="Verdana" w:cs="Verdana"/>
          <w:szCs w:val="24"/>
        </w:rPr>
        <w:t>Extends: Non delivery details.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B90054"/>
    <w:p w:rsidR="00B90054" w:rsidRDefault="000823ED">
      <w:pPr>
        <w:spacing w:line="240" w:lineRule="auto"/>
        <w:jc w:val="both"/>
        <w:rPr>
          <w:rFonts w:ascii="Verdana" w:hAnsi="Verdana" w:cs="Verdana"/>
          <w:b/>
          <w:szCs w:val="24"/>
        </w:rPr>
      </w:pPr>
      <w:r>
        <w:rPr>
          <w:rFonts w:ascii="Verdana" w:hAnsi="Verdana" w:cs="Verdana"/>
          <w:b/>
          <w:szCs w:val="24"/>
        </w:rPr>
        <w:pict>
          <v:shape id="_x0000_i1047" type="#_x0000_t75" style="width:481.5pt;height:252.5pt" filled="t">
            <v:fill color2="black"/>
            <v:imagedata r:id="rId27"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lastRenderedPageBreak/>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0" w:name="__RefHeading___Toc242189428"/>
      <w:bookmarkEnd w:id="40"/>
      <w:r>
        <w:rPr>
          <w:rFonts w:ascii="Verdana" w:hAnsi="Verdana" w:cs="Verdana"/>
          <w:bCs/>
          <w:iCs/>
          <w:szCs w:val="24"/>
        </w:rPr>
        <w:t xml:space="preserve">4.1.20 </w:t>
      </w:r>
      <w:r>
        <w:rPr>
          <w:rFonts w:ascii="Verdana" w:hAnsi="Verdana" w:cs="Verdana"/>
          <w:bCs/>
          <w:iCs/>
          <w:szCs w:val="24"/>
          <w:u w:val="single"/>
        </w:rPr>
        <w:t>Use Case – 20: Non delivery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Delivery staff can update details of not delivery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delivery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Delivery staff should update status of consignment.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System checks the status of consignment.</w:t>
      </w: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If not delivered, system prompts to enter reason.</w:t>
      </w: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Staff updates the details of not delivery</w:t>
      </w: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1.a </w:t>
      </w:r>
      <w:proofErr w:type="spellStart"/>
      <w:r>
        <w:rPr>
          <w:rFonts w:ascii="Verdana" w:hAnsi="Verdana" w:cs="Verdana"/>
          <w:szCs w:val="24"/>
        </w:rPr>
        <w:t>goto</w:t>
      </w:r>
      <w:proofErr w:type="spellEnd"/>
      <w:r>
        <w:rPr>
          <w:rFonts w:ascii="Verdana" w:hAnsi="Verdana" w:cs="Verdana"/>
          <w:szCs w:val="24"/>
        </w:rPr>
        <w:t xml:space="preserve"> 4</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Staff successfully updates details of not delivery.</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B90054">
      <w:pPr>
        <w:spacing w:line="240" w:lineRule="auto"/>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b/>
          <w:szCs w:val="24"/>
        </w:rPr>
        <w:lastRenderedPageBreak/>
        <w:pict>
          <v:shape id="_x0000_i1048" type="#_x0000_t75" style="width:482.5pt;height:269pt" filled="t">
            <v:fill color2="black"/>
            <v:imagedata r:id="rId28"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1" w:name="__RefHeading___Toc242189429"/>
      <w:bookmarkEnd w:id="41"/>
      <w:r>
        <w:rPr>
          <w:rFonts w:ascii="Verdana" w:hAnsi="Verdana" w:cs="Verdana"/>
          <w:bCs/>
          <w:iCs/>
          <w:szCs w:val="24"/>
        </w:rPr>
        <w:t xml:space="preserve">4.1.21 </w:t>
      </w:r>
      <w:r>
        <w:rPr>
          <w:rFonts w:ascii="Verdana" w:hAnsi="Verdana" w:cs="Verdana"/>
          <w:bCs/>
          <w:iCs/>
          <w:szCs w:val="24"/>
          <w:u w:val="single"/>
        </w:rPr>
        <w:t>Use Case – 21: View complaint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Admin can view complaints.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User should register complaint.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3"/>
        </w:numPr>
        <w:spacing w:line="240" w:lineRule="auto"/>
        <w:jc w:val="both"/>
        <w:rPr>
          <w:rFonts w:ascii="Verdana" w:hAnsi="Verdana" w:cs="Verdana"/>
          <w:spacing w:val="-3"/>
          <w:szCs w:val="24"/>
        </w:rPr>
      </w:pPr>
      <w:r>
        <w:rPr>
          <w:rFonts w:ascii="Verdana" w:hAnsi="Verdana" w:cs="Verdana"/>
          <w:spacing w:val="-3"/>
          <w:szCs w:val="24"/>
        </w:rPr>
        <w:t>User selects view complaint option.</w:t>
      </w:r>
    </w:p>
    <w:p w:rsidR="00B90054" w:rsidRDefault="00B40323">
      <w:pPr>
        <w:numPr>
          <w:ilvl w:val="0"/>
          <w:numId w:val="13"/>
        </w:numPr>
        <w:spacing w:line="240" w:lineRule="auto"/>
        <w:jc w:val="both"/>
        <w:rPr>
          <w:rFonts w:ascii="Verdana" w:hAnsi="Verdana" w:cs="Verdana"/>
          <w:spacing w:val="-3"/>
          <w:szCs w:val="24"/>
        </w:rPr>
      </w:pPr>
      <w:r>
        <w:rPr>
          <w:rFonts w:ascii="Verdana" w:hAnsi="Verdana" w:cs="Verdana"/>
          <w:spacing w:val="-3"/>
          <w:szCs w:val="24"/>
        </w:rPr>
        <w:t>System displays complaint details.</w:t>
      </w:r>
    </w:p>
    <w:p w:rsidR="00B90054" w:rsidRDefault="00B40323">
      <w:pPr>
        <w:numPr>
          <w:ilvl w:val="0"/>
          <w:numId w:val="13"/>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lastRenderedPageBreak/>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Admin has successfully viewed complaints.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pPr>
      <w:r>
        <w:rPr>
          <w:rFonts w:ascii="Verdana" w:hAnsi="Verdana" w:cs="Verdana"/>
          <w:b/>
          <w:szCs w:val="24"/>
        </w:rPr>
        <w:t>Activity Diagram:</w:t>
      </w:r>
    </w:p>
    <w:p w:rsidR="00B90054" w:rsidRDefault="000823ED">
      <w:pPr>
        <w:spacing w:line="240" w:lineRule="auto"/>
        <w:jc w:val="both"/>
        <w:rPr>
          <w:rFonts w:ascii="Verdana" w:hAnsi="Verdana" w:cs="Verdana"/>
          <w:b/>
          <w:szCs w:val="24"/>
        </w:rPr>
      </w:pPr>
      <w:r>
        <w:rPr>
          <w:rFonts w:ascii="Verdana" w:hAnsi="Verdana" w:cs="Verdana"/>
          <w:b/>
          <w:szCs w:val="24"/>
        </w:rPr>
        <w:pict>
          <v:shape id="_x0000_i1049" type="#_x0000_t75" style="width:252pt;height:256pt" filled="t">
            <v:fill color2="black"/>
            <v:imagedata r:id="rId29"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2" w:name="__RefHeading___Toc242189430"/>
      <w:bookmarkEnd w:id="42"/>
      <w:r>
        <w:rPr>
          <w:rFonts w:ascii="Verdana" w:hAnsi="Verdana" w:cs="Verdana"/>
          <w:bCs/>
          <w:iCs/>
          <w:szCs w:val="24"/>
        </w:rPr>
        <w:t xml:space="preserve">4.1.22 </w:t>
      </w:r>
      <w:r>
        <w:rPr>
          <w:rFonts w:ascii="Verdana" w:hAnsi="Verdana" w:cs="Verdana"/>
          <w:bCs/>
          <w:iCs/>
          <w:szCs w:val="24"/>
          <w:u w:val="single"/>
        </w:rPr>
        <w:t>Use Case – 22: Complaint reply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Admin can reply to complaints.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lastRenderedPageBreak/>
        <w:t>User should register complaint.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Admin selects reply to complaint option.</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System prompts to enter reply to complaint.</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Admin enters reply.</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System saves reply.</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System successfully saves complaint reply.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szCs w:val="24"/>
        </w:rPr>
        <w:t>Includes: View complaint.</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0823ED">
      <w:pPr>
        <w:spacing w:line="240" w:lineRule="auto"/>
        <w:jc w:val="both"/>
        <w:rPr>
          <w:rFonts w:ascii="Verdana" w:hAnsi="Verdana" w:cs="Verdana"/>
          <w:b/>
          <w:szCs w:val="24"/>
        </w:rPr>
      </w:pPr>
      <w:r>
        <w:rPr>
          <w:rFonts w:ascii="Verdana" w:hAnsi="Verdana" w:cs="Verdana"/>
          <w:b/>
          <w:szCs w:val="24"/>
        </w:rPr>
        <w:lastRenderedPageBreak/>
        <w:pict>
          <v:shape id="_x0000_i1050" type="#_x0000_t75" style="width:331pt;height:376pt" filled="t">
            <v:fill color2="black"/>
            <v:imagedata r:id="rId30"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3" w:name="__RefHeading___Toc242189431"/>
      <w:bookmarkEnd w:id="43"/>
      <w:r>
        <w:rPr>
          <w:rFonts w:ascii="Verdana" w:hAnsi="Verdana" w:cs="Verdana"/>
          <w:bCs/>
          <w:iCs/>
          <w:szCs w:val="24"/>
        </w:rPr>
        <w:t xml:space="preserve">4.1.23 </w:t>
      </w:r>
      <w:r>
        <w:rPr>
          <w:rFonts w:ascii="Verdana" w:hAnsi="Verdana" w:cs="Verdana"/>
          <w:bCs/>
          <w:iCs/>
          <w:szCs w:val="24"/>
          <w:u w:val="single"/>
        </w:rPr>
        <w:t>Use Case – 23: Generate report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Admin can generate report for a specific period.</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lastRenderedPageBreak/>
        <w:t>Admin should log in to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User selects generate report option.</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System prompts to select period.</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Admin selects period.</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Admin clicks on generate option.</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System displays report.</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Admin has successfully viewed report.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pPr>
      <w:r>
        <w:rPr>
          <w:rFonts w:ascii="Verdana" w:hAnsi="Verdana" w:cs="Verdana"/>
          <w:b/>
          <w:szCs w:val="24"/>
        </w:rPr>
        <w:t>Activity Diagram:</w:t>
      </w:r>
    </w:p>
    <w:p w:rsidR="00B90054" w:rsidRDefault="000823ED">
      <w:pPr>
        <w:spacing w:line="240" w:lineRule="auto"/>
        <w:jc w:val="both"/>
        <w:rPr>
          <w:rFonts w:ascii="Verdana" w:hAnsi="Verdana" w:cs="Verdana"/>
          <w:b/>
          <w:szCs w:val="24"/>
        </w:rPr>
      </w:pPr>
      <w:r>
        <w:rPr>
          <w:rFonts w:ascii="Verdana" w:hAnsi="Verdana" w:cs="Verdana"/>
          <w:b/>
          <w:szCs w:val="24"/>
        </w:rPr>
        <w:lastRenderedPageBreak/>
        <w:pict>
          <v:shape id="_x0000_i1051" type="#_x0000_t75" style="width:312pt;height:464pt" filled="t">
            <v:fill color2="black"/>
            <v:imagedata r:id="rId31"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pStyle w:val="Heading2"/>
        <w:numPr>
          <w:ilvl w:val="0"/>
          <w:numId w:val="0"/>
        </w:numPr>
        <w:spacing w:line="240" w:lineRule="auto"/>
        <w:jc w:val="both"/>
        <w:rPr>
          <w:rFonts w:ascii="Verdana" w:hAnsi="Verdana" w:cs="Verdana"/>
          <w:szCs w:val="24"/>
        </w:rPr>
      </w:pPr>
      <w:bookmarkStart w:id="44" w:name="__RefHeading___Toc242189432"/>
      <w:bookmarkEnd w:id="44"/>
      <w:r>
        <w:rPr>
          <w:rFonts w:ascii="Verdana" w:hAnsi="Verdana" w:cs="Verdana"/>
          <w:bCs/>
          <w:iCs/>
          <w:szCs w:val="24"/>
        </w:rPr>
        <w:t xml:space="preserve">4.1.24 </w:t>
      </w:r>
      <w:r>
        <w:rPr>
          <w:rFonts w:ascii="Verdana" w:hAnsi="Verdana" w:cs="Verdana"/>
          <w:bCs/>
          <w:iCs/>
          <w:szCs w:val="24"/>
          <w:u w:val="single"/>
        </w:rPr>
        <w:t>Use Case – 24: Print barcode</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Pickup staff can print the barcode of a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pickup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Staff should log in to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Staff selects booking details of the consignment.</w:t>
      </w: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Staff selects the print barcode option.</w:t>
      </w: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System prints the barcode.</w:t>
      </w: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Pickup staff has taken print out of barcode.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spacing w:line="240" w:lineRule="auto"/>
        <w:jc w:val="both"/>
        <w:rPr>
          <w:rFonts w:ascii="Verdana" w:hAnsi="Verdana" w:cs="Verdana"/>
          <w:szCs w:val="24"/>
        </w:rPr>
      </w:pPr>
    </w:p>
    <w:p w:rsidR="00B90054" w:rsidRDefault="000823ED">
      <w:pPr>
        <w:spacing w:line="240" w:lineRule="auto"/>
        <w:jc w:val="both"/>
        <w:rPr>
          <w:rFonts w:ascii="Verdana" w:hAnsi="Verdana" w:cs="Verdana"/>
          <w:szCs w:val="24"/>
        </w:rPr>
      </w:pPr>
      <w:r>
        <w:rPr>
          <w:rFonts w:ascii="Verdana" w:hAnsi="Verdana" w:cs="Verdana"/>
          <w:szCs w:val="24"/>
        </w:rPr>
        <w:lastRenderedPageBreak/>
        <w:pict>
          <v:shape id="_x0000_i1052" type="#_x0000_t75" style="width:389pt;height:322.5pt" filled="t">
            <v:fill color2="black"/>
            <v:imagedata r:id="rId32" o:title=""/>
          </v:shape>
        </w:pic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40323">
      <w:pPr>
        <w:pStyle w:val="Heading1"/>
        <w:numPr>
          <w:ilvl w:val="0"/>
          <w:numId w:val="20"/>
        </w:numPr>
        <w:tabs>
          <w:tab w:val="left" w:pos="630"/>
        </w:tabs>
        <w:spacing w:line="120" w:lineRule="auto"/>
        <w:ind w:hanging="1080"/>
        <w:jc w:val="both"/>
        <w:rPr>
          <w:rFonts w:ascii="Verdana" w:hAnsi="Verdana" w:cs="Verdana"/>
          <w:sz w:val="24"/>
          <w:szCs w:val="24"/>
        </w:rPr>
      </w:pPr>
      <w:bookmarkStart w:id="45" w:name="__RefHeading___Toc242189433"/>
      <w:bookmarkEnd w:id="45"/>
      <w:r>
        <w:rPr>
          <w:rFonts w:ascii="Verdana" w:hAnsi="Verdana" w:cs="Verdana"/>
        </w:rPr>
        <w:t>Other Nonfunctional Requirements</w:t>
      </w:r>
    </w:p>
    <w:p w:rsidR="00B90054" w:rsidRDefault="00B40323">
      <w:pPr>
        <w:pStyle w:val="Heading2"/>
        <w:numPr>
          <w:ilvl w:val="0"/>
          <w:numId w:val="0"/>
        </w:numPr>
        <w:spacing w:line="240" w:lineRule="auto"/>
        <w:jc w:val="both"/>
        <w:rPr>
          <w:rFonts w:ascii="Verdana" w:hAnsi="Verdana" w:cs="Verdana"/>
        </w:rPr>
      </w:pPr>
      <w:bookmarkStart w:id="46" w:name="__RefHeading___Toc242189434"/>
      <w:bookmarkEnd w:id="46"/>
      <w:r>
        <w:rPr>
          <w:rFonts w:ascii="Verdana" w:hAnsi="Verdana" w:cs="Verdana"/>
          <w:sz w:val="24"/>
          <w:szCs w:val="24"/>
        </w:rPr>
        <w:t>5.1 Performance Requirements</w:t>
      </w:r>
    </w:p>
    <w:p w:rsidR="00B90054" w:rsidRDefault="00B40323">
      <w:pPr>
        <w:spacing w:line="240" w:lineRule="auto"/>
        <w:jc w:val="both"/>
        <w:rPr>
          <w:rFonts w:ascii="Verdana" w:hAnsi="Verdana" w:cs="Verdana"/>
        </w:rPr>
      </w:pPr>
      <w:r>
        <w:rPr>
          <w:rFonts w:ascii="Verdana" w:hAnsi="Verdana" w:cs="Verdana"/>
        </w:rPr>
        <w:t>Major performance requirements are:</w:t>
      </w:r>
    </w:p>
    <w:p w:rsidR="00B90054" w:rsidRDefault="00B90054">
      <w:pPr>
        <w:spacing w:line="240" w:lineRule="auto"/>
        <w:jc w:val="both"/>
        <w:rPr>
          <w:rFonts w:ascii="Verdana" w:hAnsi="Verdana" w:cs="Verdana"/>
        </w:rPr>
      </w:pPr>
    </w:p>
    <w:p w:rsidR="00B90054" w:rsidRDefault="00B40323">
      <w:pPr>
        <w:pStyle w:val="ColorfulList-Accent11"/>
        <w:numPr>
          <w:ilvl w:val="0"/>
          <w:numId w:val="17"/>
        </w:numPr>
        <w:spacing w:after="200" w:line="276" w:lineRule="auto"/>
        <w:contextualSpacing/>
        <w:jc w:val="both"/>
        <w:rPr>
          <w:rFonts w:ascii="Verdana" w:hAnsi="Verdana" w:cs="Verdana"/>
          <w:sz w:val="24"/>
          <w:lang w:val="en-US"/>
        </w:rPr>
      </w:pPr>
      <w:r>
        <w:rPr>
          <w:rFonts w:ascii="Verdana" w:hAnsi="Verdana" w:cs="Verdana"/>
          <w:sz w:val="24"/>
          <w:lang w:val="en-US"/>
        </w:rPr>
        <w:t>All webpages should be loaded within 10 seconds</w:t>
      </w:r>
    </w:p>
    <w:p w:rsidR="00B90054" w:rsidRDefault="00B40323">
      <w:pPr>
        <w:pStyle w:val="ColorfulList-Accent11"/>
        <w:numPr>
          <w:ilvl w:val="0"/>
          <w:numId w:val="17"/>
        </w:numPr>
        <w:spacing w:after="200" w:line="276" w:lineRule="auto"/>
        <w:contextualSpacing/>
        <w:jc w:val="both"/>
        <w:rPr>
          <w:rFonts w:ascii="Verdana" w:hAnsi="Verdana" w:cs="Verdana"/>
        </w:rPr>
      </w:pPr>
      <w:r>
        <w:rPr>
          <w:rFonts w:ascii="Verdana" w:hAnsi="Verdana" w:cs="Verdana"/>
          <w:sz w:val="24"/>
          <w:lang w:val="en-US"/>
        </w:rPr>
        <w:t>The system should handle 1000 users at a time</w:t>
      </w:r>
    </w:p>
    <w:p w:rsidR="00B90054" w:rsidRDefault="00B90054">
      <w:pPr>
        <w:spacing w:line="240" w:lineRule="auto"/>
        <w:jc w:val="both"/>
        <w:rPr>
          <w:rFonts w:ascii="Verdana" w:hAnsi="Verdana" w:cs="Verdana"/>
        </w:rPr>
      </w:pPr>
    </w:p>
    <w:p w:rsidR="00B90054" w:rsidRDefault="00B40323">
      <w:pPr>
        <w:pStyle w:val="Heading2"/>
        <w:numPr>
          <w:ilvl w:val="0"/>
          <w:numId w:val="0"/>
        </w:numPr>
        <w:spacing w:line="240" w:lineRule="auto"/>
        <w:jc w:val="both"/>
        <w:rPr>
          <w:rFonts w:ascii="Verdana" w:hAnsi="Verdana" w:cs="Verdana"/>
          <w:szCs w:val="24"/>
        </w:rPr>
      </w:pPr>
      <w:bookmarkStart w:id="47" w:name="__RefHeading___Toc242189435"/>
      <w:bookmarkEnd w:id="47"/>
      <w:r>
        <w:rPr>
          <w:rFonts w:ascii="Verdana" w:hAnsi="Verdana" w:cs="Verdana"/>
          <w:sz w:val="24"/>
          <w:szCs w:val="24"/>
        </w:rPr>
        <w:t>5.3 Security Requirements</w:t>
      </w:r>
    </w:p>
    <w:p w:rsidR="00B90054" w:rsidRDefault="00B40323">
      <w:pPr>
        <w:autoSpaceDE w:val="0"/>
        <w:spacing w:line="240" w:lineRule="auto"/>
        <w:jc w:val="both"/>
        <w:rPr>
          <w:rFonts w:ascii="Verdana" w:hAnsi="Verdana" w:cs="Verdana"/>
          <w:szCs w:val="24"/>
        </w:rPr>
      </w:pPr>
      <w:r>
        <w:rPr>
          <w:rFonts w:ascii="Verdana" w:hAnsi="Verdana" w:cs="Verdana"/>
          <w:szCs w:val="24"/>
        </w:rPr>
        <w:t xml:space="preserve">The access to the software application will be restricted to the authorized users identified by a valid username and password. Guest users can register or signup to the system with a valid mail id. The users will be categorized into various roles like registered user, guest user, administrator, pickup staff, and delivery staff. The modules and functions accessible or available to the users will vary based on their roles. The users will be able to login to the application using the username and password and access the modules or functions based on their role. </w:t>
      </w:r>
    </w:p>
    <w:p w:rsidR="00B90054" w:rsidRDefault="00B90054">
      <w:pPr>
        <w:autoSpaceDE w:val="0"/>
        <w:spacing w:line="120" w:lineRule="auto"/>
        <w:jc w:val="both"/>
        <w:rPr>
          <w:rFonts w:ascii="Verdana" w:hAnsi="Verdana" w:cs="Verdana"/>
          <w:szCs w:val="24"/>
        </w:rPr>
      </w:pPr>
    </w:p>
    <w:p w:rsidR="00B40323" w:rsidRDefault="00B40323">
      <w:pPr>
        <w:tabs>
          <w:tab w:val="left" w:pos="6162"/>
        </w:tabs>
      </w:pPr>
    </w:p>
    <w:sectPr w:rsidR="00B40323">
      <w:headerReference w:type="default" r:id="rId33"/>
      <w:footerReference w:type="default" r:id="rId34"/>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77B" w:rsidRDefault="00D6277B">
      <w:pPr>
        <w:spacing w:line="240" w:lineRule="auto"/>
      </w:pPr>
      <w:r>
        <w:separator/>
      </w:r>
    </w:p>
  </w:endnote>
  <w:endnote w:type="continuationSeparator" w:id="0">
    <w:p w:rsidR="00D6277B" w:rsidRDefault="00D62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TE2BB13E8t00">
    <w:altName w:val="Cambria"/>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DejaVu Sans">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VAG Rounded Light SSi">
    <w:altName w:val="Impact"/>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054" w:rsidRDefault="00D6277B">
    <w:pPr>
      <w:pStyle w:val="Footer"/>
      <w:rPr>
        <w:rFonts w:ascii="Verdana" w:hAnsi="Verdana" w:cs="Verdana"/>
        <w:b w:val="0"/>
        <w:i w:val="0"/>
        <w:lang w:val="en-IN" w:eastAsia="en-IN"/>
      </w:rPr>
    </w:pPr>
    <w:r>
      <w:pict>
        <v:line id="_x0000_s2049" style="position:absolute;z-index:-2;mso-position-horizontal:absolute;mso-position-horizontal-relative:text;mso-position-vertical:absolute;mso-position-vertical-relative:text" from="-6.75pt,6.2pt" to="488.25pt,6.2pt" strokeweight=".26mm">
          <v:stroke joinstyle="miter" endcap="square"/>
        </v:line>
      </w:pict>
    </w:r>
    <w:r>
      <w:pict>
        <v:line id="_x0000_s2050" style="position:absolute;z-index:-1;mso-position-horizontal:absolute;mso-position-horizontal-relative:text;mso-position-vertical:absolute;mso-position-vertical-relative:text" from="-6.75pt,-677.8pt" to="488.25pt,-677.8pt" strokeweight=".26mm">
          <v:stroke joinstyle="miter" endcap="square"/>
        </v:line>
      </w:pict>
    </w:r>
  </w:p>
  <w:p w:rsidR="00B90054" w:rsidRDefault="00B90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77B" w:rsidRDefault="00D6277B">
      <w:pPr>
        <w:spacing w:line="240" w:lineRule="auto"/>
      </w:pPr>
      <w:r>
        <w:separator/>
      </w:r>
    </w:p>
  </w:footnote>
  <w:footnote w:type="continuationSeparator" w:id="0">
    <w:p w:rsidR="00D6277B" w:rsidRDefault="00D627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054" w:rsidRDefault="00B40323">
    <w:pPr>
      <w:pStyle w:val="Header"/>
      <w:tabs>
        <w:tab w:val="clear" w:pos="9360"/>
        <w:tab w:val="right" w:pos="9630"/>
      </w:tabs>
    </w:pPr>
    <w:r>
      <w:rPr>
        <w:rFonts w:ascii="Verdana" w:hAnsi="Verdana" w:cs="Verdana"/>
        <w:b w:val="0"/>
        <w:i w:val="0"/>
      </w:rPr>
      <w:t>Courier Management System                         Software</w:t>
    </w:r>
    <w:r>
      <w:rPr>
        <w:rFonts w:ascii="Verdana" w:hAnsi="Verdana" w:cs="Verdana"/>
        <w:b w:val="0"/>
        <w:i w:val="0"/>
        <w:sz w:val="24"/>
      </w:rPr>
      <w:t xml:space="preserve"> </w:t>
    </w:r>
    <w:r>
      <w:rPr>
        <w:rFonts w:ascii="Verdana" w:hAnsi="Verdana" w:cs="Verdana"/>
        <w:b w:val="0"/>
        <w:i w:val="0"/>
      </w:rPr>
      <w:t>Requirements Specification 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Verdana" w:hAnsi="Verdana" w:cs="Verdana" w:hint="default"/>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rFonts w:ascii="Verdana" w:hAnsi="Verdana" w:cs="Verdana" w:hint="default"/>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decimal"/>
      <w:lvlText w:val="%1."/>
      <w:lvlJc w:val="left"/>
      <w:pPr>
        <w:tabs>
          <w:tab w:val="num" w:pos="1080"/>
        </w:tabs>
        <w:ind w:left="108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1080"/>
        </w:tabs>
        <w:ind w:left="1080" w:hanging="360"/>
      </w:pPr>
      <w:rPr>
        <w:rFonts w:ascii="Verdana" w:hAnsi="Verdana" w:cs="Verdana"/>
        <w:spacing w:val="-3"/>
        <w:szCs w:val="24"/>
      </w:rPr>
    </w:lvl>
  </w:abstractNum>
  <w:abstractNum w:abstractNumId="5" w15:restartNumberingAfterBreak="0">
    <w:nsid w:val="00000006"/>
    <w:multiLevelType w:val="singleLevel"/>
    <w:tmpl w:val="00000006"/>
    <w:name w:val="WW8Num6"/>
    <w:lvl w:ilvl="0">
      <w:start w:val="1"/>
      <w:numFmt w:val="decimal"/>
      <w:lvlText w:val="%1."/>
      <w:lvlJc w:val="left"/>
      <w:pPr>
        <w:tabs>
          <w:tab w:val="num" w:pos="1080"/>
        </w:tabs>
        <w:ind w:left="1080" w:hanging="360"/>
      </w:pPr>
      <w:rPr>
        <w:rFonts w:ascii="Verdana" w:hAnsi="Verdana" w:cs="Verdana"/>
        <w:spacing w:val="-3"/>
        <w:szCs w:val="24"/>
      </w:rPr>
    </w:lvl>
  </w:abstractNum>
  <w:abstractNum w:abstractNumId="6" w15:restartNumberingAfterBreak="0">
    <w:nsid w:val="00000007"/>
    <w:multiLevelType w:val="multilevel"/>
    <w:tmpl w:val="00000007"/>
    <w:name w:val="WW8Num7"/>
    <w:lvl w:ilvl="0">
      <w:start w:val="1"/>
      <w:numFmt w:val="decimal"/>
      <w:pStyle w:val="Caption"/>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Symbol" w:hAnsi="Symbol" w:cs="Symbol" w:hint="default"/>
        <w:szCs w:val="24"/>
      </w:rPr>
    </w:lvl>
    <w:lvl w:ilvl="2">
      <w:start w:val="1"/>
      <w:numFmt w:val="lowerRoman"/>
      <w:lvlText w:val="%3."/>
      <w:lvlJc w:val="right"/>
      <w:pPr>
        <w:tabs>
          <w:tab w:val="num" w:pos="2880"/>
        </w:tabs>
        <w:ind w:left="2880" w:hanging="180"/>
      </w:pPr>
    </w:lvl>
    <w:lvl w:ilvl="3">
      <w:start w:val="1"/>
      <w:numFmt w:val="bullet"/>
      <w:lvlText w:val=""/>
      <w:lvlJc w:val="left"/>
      <w:pPr>
        <w:tabs>
          <w:tab w:val="num" w:pos="3600"/>
        </w:tabs>
        <w:ind w:left="3600" w:hanging="360"/>
      </w:pPr>
      <w:rPr>
        <w:rFonts w:ascii="Symbol" w:hAnsi="Symbol" w:cs="Symbol" w:hint="default"/>
        <w:szCs w:val="24"/>
      </w:rPr>
    </w:lvl>
    <w:lvl w:ilvl="4">
      <w:start w:val="3"/>
      <w:numFmt w:val="decimal"/>
      <w:lvlText w:val="%5"/>
      <w:lvlJc w:val="left"/>
      <w:pPr>
        <w:tabs>
          <w:tab w:val="num" w:pos="1080"/>
        </w:tabs>
        <w:ind w:left="1080" w:hanging="360"/>
      </w:pPr>
      <w:rPr>
        <w:rFonts w:hint="default"/>
      </w:r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15:restartNumberingAfterBreak="0">
    <w:nsid w:val="00000008"/>
    <w:multiLevelType w:val="singleLevel"/>
    <w:tmpl w:val="00000008"/>
    <w:name w:val="WW8Num9"/>
    <w:lvl w:ilvl="0">
      <w:start w:val="1"/>
      <w:numFmt w:val="decimal"/>
      <w:lvlText w:val="%1."/>
      <w:lvlJc w:val="left"/>
      <w:pPr>
        <w:tabs>
          <w:tab w:val="num" w:pos="1080"/>
        </w:tabs>
        <w:ind w:left="1080" w:hanging="360"/>
      </w:pPr>
      <w:rPr>
        <w:rFonts w:ascii="Verdana" w:hAnsi="Verdana" w:cs="Verdana"/>
        <w:spacing w:val="-3"/>
        <w:szCs w:val="24"/>
      </w:rPr>
    </w:lvl>
  </w:abstractNum>
  <w:abstractNum w:abstractNumId="8" w15:restartNumberingAfterBreak="0">
    <w:nsid w:val="00000009"/>
    <w:multiLevelType w:val="singleLevel"/>
    <w:tmpl w:val="00000009"/>
    <w:name w:val="WW8Num10"/>
    <w:lvl w:ilvl="0">
      <w:start w:val="1"/>
      <w:numFmt w:val="bullet"/>
      <w:lvlText w:val=""/>
      <w:lvlJc w:val="left"/>
      <w:pPr>
        <w:tabs>
          <w:tab w:val="num" w:pos="1440"/>
        </w:tabs>
        <w:ind w:left="1440" w:hanging="360"/>
      </w:pPr>
      <w:rPr>
        <w:rFonts w:ascii="Wingdings 2" w:hAnsi="Wingdings 2" w:cs="Wingdings 2" w:hint="default"/>
        <w:lang w:val="en-GB"/>
      </w:rPr>
    </w:lvl>
  </w:abstractNum>
  <w:abstractNum w:abstractNumId="9" w15:restartNumberingAfterBreak="0">
    <w:nsid w:val="0000000A"/>
    <w:multiLevelType w:val="multilevel"/>
    <w:tmpl w:val="0000000A"/>
    <w:name w:val="WW8Num11"/>
    <w:lvl w:ilvl="0">
      <w:start w:val="1"/>
      <w:numFmt w:val="decimal"/>
      <w:pStyle w:val="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0000000B"/>
    <w:multiLevelType w:val="singleLevel"/>
    <w:tmpl w:val="0000000B"/>
    <w:name w:val="WW8Num12"/>
    <w:lvl w:ilvl="0">
      <w:start w:val="1"/>
      <w:numFmt w:val="bullet"/>
      <w:lvlText w:val=""/>
      <w:lvlJc w:val="left"/>
      <w:pPr>
        <w:tabs>
          <w:tab w:val="num" w:pos="1440"/>
        </w:tabs>
        <w:ind w:left="1440" w:hanging="360"/>
      </w:pPr>
      <w:rPr>
        <w:rFonts w:ascii="Symbol" w:hAnsi="Symbol" w:cs="Symbol" w:hint="default"/>
      </w:rPr>
    </w:lvl>
  </w:abstractNum>
  <w:abstractNum w:abstractNumId="11" w15:restartNumberingAfterBreak="0">
    <w:nsid w:val="0000000C"/>
    <w:multiLevelType w:val="singleLevel"/>
    <w:tmpl w:val="0000000C"/>
    <w:name w:val="WW8Num13"/>
    <w:lvl w:ilvl="0">
      <w:start w:val="1"/>
      <w:numFmt w:val="decimal"/>
      <w:lvlText w:val="%1."/>
      <w:lvlJc w:val="left"/>
      <w:pPr>
        <w:tabs>
          <w:tab w:val="num" w:pos="1080"/>
        </w:tabs>
        <w:ind w:left="1080" w:hanging="360"/>
      </w:pPr>
      <w:rPr>
        <w:rFonts w:ascii="Verdana" w:hAnsi="Verdana" w:cs="Verdana"/>
        <w:spacing w:val="-3"/>
        <w:szCs w:val="24"/>
      </w:rPr>
    </w:lvl>
  </w:abstractNum>
  <w:abstractNum w:abstractNumId="12" w15:restartNumberingAfterBreak="0">
    <w:nsid w:val="0000000D"/>
    <w:multiLevelType w:val="singleLevel"/>
    <w:tmpl w:val="0000000D"/>
    <w:name w:val="WW8Num14"/>
    <w:lvl w:ilvl="0">
      <w:start w:val="1"/>
      <w:numFmt w:val="decimal"/>
      <w:lvlText w:val="%1."/>
      <w:lvlJc w:val="left"/>
      <w:pPr>
        <w:tabs>
          <w:tab w:val="num" w:pos="1080"/>
        </w:tabs>
        <w:ind w:left="1080" w:hanging="360"/>
      </w:pPr>
      <w:rPr>
        <w:rFonts w:ascii="Verdana" w:hAnsi="Verdana" w:cs="Verdana"/>
        <w:spacing w:val="-3"/>
        <w:szCs w:val="24"/>
      </w:rPr>
    </w:lvl>
  </w:abstractNum>
  <w:abstractNum w:abstractNumId="13" w15:restartNumberingAfterBreak="0">
    <w:nsid w:val="0000000E"/>
    <w:multiLevelType w:val="singleLevel"/>
    <w:tmpl w:val="0000000E"/>
    <w:name w:val="WW8Num15"/>
    <w:lvl w:ilvl="0">
      <w:start w:val="1"/>
      <w:numFmt w:val="lowerLetter"/>
      <w:lvlText w:val="%1."/>
      <w:lvlJc w:val="left"/>
      <w:pPr>
        <w:tabs>
          <w:tab w:val="num" w:pos="0"/>
        </w:tabs>
        <w:ind w:left="720" w:hanging="360"/>
      </w:pPr>
      <w:rPr>
        <w:rFonts w:ascii="Verdana" w:eastAsia="Times New Roman" w:hAnsi="Verdana" w:cs="Verdana"/>
        <w:sz w:val="24"/>
        <w:szCs w:val="20"/>
        <w:lang w:val="en-GB"/>
      </w:rPr>
    </w:lvl>
  </w:abstractNum>
  <w:abstractNum w:abstractNumId="14" w15:restartNumberingAfterBreak="0">
    <w:nsid w:val="0000000F"/>
    <w:multiLevelType w:val="singleLevel"/>
    <w:tmpl w:val="0000000F"/>
    <w:name w:val="WW8Num16"/>
    <w:lvl w:ilvl="0">
      <w:start w:val="1"/>
      <w:numFmt w:val="decimal"/>
      <w:lvlText w:val="%1."/>
      <w:lvlJc w:val="left"/>
      <w:pPr>
        <w:tabs>
          <w:tab w:val="num" w:pos="1080"/>
        </w:tabs>
        <w:ind w:left="1080" w:hanging="360"/>
      </w:pPr>
    </w:lvl>
  </w:abstractNum>
  <w:abstractNum w:abstractNumId="15" w15:restartNumberingAfterBreak="0">
    <w:nsid w:val="00000010"/>
    <w:multiLevelType w:val="singleLevel"/>
    <w:tmpl w:val="00000010"/>
    <w:name w:val="WW8Num17"/>
    <w:lvl w:ilvl="0">
      <w:start w:val="1"/>
      <w:numFmt w:val="bullet"/>
      <w:lvlText w:val=""/>
      <w:lvlJc w:val="left"/>
      <w:pPr>
        <w:tabs>
          <w:tab w:val="num" w:pos="1440"/>
        </w:tabs>
        <w:ind w:left="1440" w:hanging="360"/>
      </w:pPr>
      <w:rPr>
        <w:rFonts w:ascii="Symbol" w:hAnsi="Symbol" w:cs="Symbol" w:hint="default"/>
      </w:rPr>
    </w:lvl>
  </w:abstractNum>
  <w:abstractNum w:abstractNumId="16" w15:restartNumberingAfterBreak="0">
    <w:nsid w:val="00000011"/>
    <w:multiLevelType w:val="singleLevel"/>
    <w:tmpl w:val="00000011"/>
    <w:name w:val="WW8Num18"/>
    <w:lvl w:ilvl="0">
      <w:start w:val="1"/>
      <w:numFmt w:val="bullet"/>
      <w:lvlText w:val=""/>
      <w:lvlJc w:val="left"/>
      <w:pPr>
        <w:tabs>
          <w:tab w:val="num" w:pos="0"/>
        </w:tabs>
        <w:ind w:left="720" w:hanging="360"/>
      </w:pPr>
      <w:rPr>
        <w:rFonts w:ascii="Symbol" w:hAnsi="Symbol" w:cs="Symbol" w:hint="default"/>
      </w:rPr>
    </w:lvl>
  </w:abstractNum>
  <w:abstractNum w:abstractNumId="17" w15:restartNumberingAfterBreak="0">
    <w:nsid w:val="00000012"/>
    <w:multiLevelType w:val="singleLevel"/>
    <w:tmpl w:val="00000012"/>
    <w:name w:val="WW8Num19"/>
    <w:lvl w:ilvl="0">
      <w:start w:val="1"/>
      <w:numFmt w:val="decimal"/>
      <w:lvlText w:val="%1."/>
      <w:lvlJc w:val="left"/>
      <w:pPr>
        <w:tabs>
          <w:tab w:val="num" w:pos="1080"/>
        </w:tabs>
        <w:ind w:left="1080" w:hanging="360"/>
      </w:pPr>
    </w:lvl>
  </w:abstractNum>
  <w:abstractNum w:abstractNumId="18" w15:restartNumberingAfterBreak="0">
    <w:nsid w:val="00000013"/>
    <w:multiLevelType w:val="singleLevel"/>
    <w:tmpl w:val="00000013"/>
    <w:name w:val="WW8Num21"/>
    <w:lvl w:ilvl="0">
      <w:start w:val="1"/>
      <w:numFmt w:val="decimal"/>
      <w:lvlText w:val="%1."/>
      <w:lvlJc w:val="left"/>
      <w:pPr>
        <w:tabs>
          <w:tab w:val="num" w:pos="1080"/>
        </w:tabs>
        <w:ind w:left="1080" w:hanging="360"/>
      </w:pPr>
      <w:rPr>
        <w:rFonts w:ascii="Verdana" w:hAnsi="Verdana" w:cs="Verdana"/>
        <w:spacing w:val="-3"/>
        <w:szCs w:val="24"/>
      </w:rPr>
    </w:lvl>
  </w:abstractNum>
  <w:abstractNum w:abstractNumId="19" w15:restartNumberingAfterBreak="0">
    <w:nsid w:val="00000014"/>
    <w:multiLevelType w:val="singleLevel"/>
    <w:tmpl w:val="00000014"/>
    <w:name w:val="WW8Num22"/>
    <w:lvl w:ilvl="0">
      <w:start w:val="5"/>
      <w:numFmt w:val="decimal"/>
      <w:lvlText w:val="%1."/>
      <w:lvlJc w:val="left"/>
      <w:pPr>
        <w:tabs>
          <w:tab w:val="num" w:pos="720"/>
        </w:tabs>
        <w:ind w:left="1080" w:hanging="360"/>
      </w:pPr>
      <w:rPr>
        <w:rFonts w:hint="default"/>
      </w:rPr>
    </w:lvl>
  </w:abstractNum>
  <w:abstractNum w:abstractNumId="20" w15:restartNumberingAfterBreak="0">
    <w:nsid w:val="00000015"/>
    <w:multiLevelType w:val="singleLevel"/>
    <w:tmpl w:val="00000015"/>
    <w:name w:val="WW8Num23"/>
    <w:lvl w:ilvl="0">
      <w:start w:val="1"/>
      <w:numFmt w:val="decimal"/>
      <w:lvlText w:val="%1."/>
      <w:lvlJc w:val="left"/>
      <w:pPr>
        <w:tabs>
          <w:tab w:val="num" w:pos="1080"/>
        </w:tabs>
        <w:ind w:left="1080" w:hanging="360"/>
      </w:pPr>
      <w:rPr>
        <w:rFonts w:ascii="Verdana" w:hAnsi="Verdana" w:cs="Verdana"/>
        <w:spacing w:val="-3"/>
        <w:szCs w:val="24"/>
      </w:rPr>
    </w:lvl>
  </w:abstractNum>
  <w:abstractNum w:abstractNumId="21" w15:restartNumberingAfterBreak="0">
    <w:nsid w:val="00000016"/>
    <w:multiLevelType w:val="singleLevel"/>
    <w:tmpl w:val="00000016"/>
    <w:name w:val="WW8Num24"/>
    <w:lvl w:ilvl="0">
      <w:start w:val="1"/>
      <w:numFmt w:val="decimal"/>
      <w:lvlText w:val="%1."/>
      <w:lvlJc w:val="left"/>
      <w:pPr>
        <w:tabs>
          <w:tab w:val="num" w:pos="1080"/>
        </w:tabs>
        <w:ind w:left="1080" w:hanging="360"/>
      </w:pPr>
    </w:lvl>
  </w:abstractNum>
  <w:abstractNum w:abstractNumId="22" w15:restartNumberingAfterBreak="0">
    <w:nsid w:val="00000017"/>
    <w:multiLevelType w:val="singleLevel"/>
    <w:tmpl w:val="00000017"/>
    <w:name w:val="WW8Num25"/>
    <w:lvl w:ilvl="0">
      <w:start w:val="1"/>
      <w:numFmt w:val="decimal"/>
      <w:lvlText w:val="%1."/>
      <w:lvlJc w:val="left"/>
      <w:pPr>
        <w:tabs>
          <w:tab w:val="num" w:pos="1080"/>
        </w:tabs>
        <w:ind w:left="1080" w:hanging="360"/>
      </w:pPr>
      <w:rPr>
        <w:rFonts w:ascii="Verdana" w:hAnsi="Verdana" w:cs="Verdana"/>
        <w:spacing w:val="-3"/>
        <w:szCs w:val="24"/>
      </w:rPr>
    </w:lvl>
  </w:abstractNum>
  <w:abstractNum w:abstractNumId="23" w15:restartNumberingAfterBreak="0">
    <w:nsid w:val="00000018"/>
    <w:multiLevelType w:val="singleLevel"/>
    <w:tmpl w:val="00000018"/>
    <w:name w:val="WW8Num26"/>
    <w:lvl w:ilvl="0">
      <w:start w:val="1"/>
      <w:numFmt w:val="decimal"/>
      <w:lvlText w:val="%1."/>
      <w:lvlJc w:val="left"/>
      <w:pPr>
        <w:tabs>
          <w:tab w:val="num" w:pos="1080"/>
        </w:tabs>
        <w:ind w:left="1080" w:hanging="360"/>
      </w:pPr>
    </w:lvl>
  </w:abstractNum>
  <w:abstractNum w:abstractNumId="24" w15:restartNumberingAfterBreak="0">
    <w:nsid w:val="00000019"/>
    <w:multiLevelType w:val="singleLevel"/>
    <w:tmpl w:val="00000019"/>
    <w:name w:val="WW8Num27"/>
    <w:lvl w:ilvl="0">
      <w:start w:val="1"/>
      <w:numFmt w:val="bullet"/>
      <w:lvlText w:val=""/>
      <w:lvlJc w:val="left"/>
      <w:pPr>
        <w:tabs>
          <w:tab w:val="num" w:pos="0"/>
        </w:tabs>
        <w:ind w:left="720" w:hanging="360"/>
      </w:pPr>
      <w:rPr>
        <w:rFonts w:ascii="Symbol" w:hAnsi="Symbol" w:cs="Symbol" w:hint="default"/>
        <w:szCs w:val="24"/>
      </w:rPr>
    </w:lvl>
  </w:abstractNum>
  <w:abstractNum w:abstractNumId="25" w15:restartNumberingAfterBreak="0">
    <w:nsid w:val="0000001A"/>
    <w:multiLevelType w:val="singleLevel"/>
    <w:tmpl w:val="0000001A"/>
    <w:name w:val="WW8Num28"/>
    <w:lvl w:ilvl="0">
      <w:start w:val="1"/>
      <w:numFmt w:val="decimal"/>
      <w:lvlText w:val="%1."/>
      <w:lvlJc w:val="left"/>
      <w:pPr>
        <w:tabs>
          <w:tab w:val="num" w:pos="1080"/>
        </w:tabs>
        <w:ind w:left="1080" w:hanging="360"/>
      </w:pPr>
    </w:lvl>
  </w:abstractNum>
  <w:abstractNum w:abstractNumId="26" w15:restartNumberingAfterBreak="0">
    <w:nsid w:val="0000001B"/>
    <w:multiLevelType w:val="singleLevel"/>
    <w:tmpl w:val="0000001B"/>
    <w:name w:val="WW8Num29"/>
    <w:lvl w:ilvl="0">
      <w:start w:val="1"/>
      <w:numFmt w:val="bullet"/>
      <w:lvlText w:val=""/>
      <w:lvlJc w:val="left"/>
      <w:pPr>
        <w:tabs>
          <w:tab w:val="num" w:pos="1440"/>
        </w:tabs>
        <w:ind w:left="1440" w:hanging="360"/>
      </w:pPr>
      <w:rPr>
        <w:rFonts w:ascii="Wingdings 2" w:hAnsi="Wingdings 2" w:cs="Wingdings 2" w:hint="default"/>
        <w:lang w:val="en-GB"/>
      </w:rPr>
    </w:lvl>
  </w:abstractNum>
  <w:abstractNum w:abstractNumId="27" w15:restartNumberingAfterBreak="0">
    <w:nsid w:val="0000001C"/>
    <w:multiLevelType w:val="singleLevel"/>
    <w:tmpl w:val="0000001C"/>
    <w:name w:val="WW8Num30"/>
    <w:lvl w:ilvl="0">
      <w:start w:val="1"/>
      <w:numFmt w:val="bullet"/>
      <w:lvlText w:val=""/>
      <w:lvlJc w:val="left"/>
      <w:pPr>
        <w:tabs>
          <w:tab w:val="num" w:pos="0"/>
        </w:tabs>
        <w:ind w:left="720" w:hanging="360"/>
      </w:pPr>
      <w:rPr>
        <w:rFonts w:ascii="Symbol" w:hAnsi="Symbol" w:cs="Symbol" w:hint="default"/>
      </w:rPr>
    </w:lvl>
  </w:abstractNum>
  <w:abstractNum w:abstractNumId="28" w15:restartNumberingAfterBreak="0">
    <w:nsid w:val="0000001D"/>
    <w:multiLevelType w:val="singleLevel"/>
    <w:tmpl w:val="0000001D"/>
    <w:name w:val="WW8Num31"/>
    <w:lvl w:ilvl="0">
      <w:start w:val="1"/>
      <w:numFmt w:val="bullet"/>
      <w:lvlText w:val=""/>
      <w:lvlJc w:val="left"/>
      <w:pPr>
        <w:tabs>
          <w:tab w:val="num" w:pos="0"/>
        </w:tabs>
        <w:ind w:left="720" w:hanging="360"/>
      </w:pPr>
      <w:rPr>
        <w:rFonts w:ascii="Symbol" w:hAnsi="Symbol" w:cs="Symbol" w:hint="default"/>
      </w:rPr>
    </w:lvl>
  </w:abstractNum>
  <w:abstractNum w:abstractNumId="29" w15:restartNumberingAfterBreak="0">
    <w:nsid w:val="0000001E"/>
    <w:multiLevelType w:val="singleLevel"/>
    <w:tmpl w:val="0000001E"/>
    <w:name w:val="WW8Num32"/>
    <w:lvl w:ilvl="0">
      <w:start w:val="1"/>
      <w:numFmt w:val="decimal"/>
      <w:lvlText w:val="%1."/>
      <w:lvlJc w:val="left"/>
      <w:pPr>
        <w:tabs>
          <w:tab w:val="num" w:pos="1080"/>
        </w:tabs>
        <w:ind w:left="1080" w:hanging="360"/>
      </w:pPr>
      <w:rPr>
        <w:rFonts w:ascii="Verdana" w:hAnsi="Verdana" w:cs="Verdana"/>
        <w:spacing w:val="-3"/>
        <w:szCs w:val="24"/>
      </w:rPr>
    </w:lvl>
  </w:abstractNum>
  <w:abstractNum w:abstractNumId="30" w15:restartNumberingAfterBreak="0">
    <w:nsid w:val="0000001F"/>
    <w:multiLevelType w:val="singleLevel"/>
    <w:tmpl w:val="0000001F"/>
    <w:name w:val="WW8Num33"/>
    <w:lvl w:ilvl="0">
      <w:start w:val="1"/>
      <w:numFmt w:val="decimal"/>
      <w:lvlText w:val="%1."/>
      <w:lvlJc w:val="left"/>
      <w:pPr>
        <w:tabs>
          <w:tab w:val="num" w:pos="1080"/>
        </w:tabs>
        <w:ind w:left="1080" w:hanging="360"/>
      </w:pPr>
    </w:lvl>
  </w:abstractNum>
  <w:abstractNum w:abstractNumId="31" w15:restartNumberingAfterBreak="0">
    <w:nsid w:val="00000020"/>
    <w:multiLevelType w:val="singleLevel"/>
    <w:tmpl w:val="00000020"/>
    <w:name w:val="WW8Num34"/>
    <w:lvl w:ilvl="0">
      <w:start w:val="1"/>
      <w:numFmt w:val="decimal"/>
      <w:lvlText w:val="%1."/>
      <w:lvlJc w:val="left"/>
      <w:pPr>
        <w:tabs>
          <w:tab w:val="num" w:pos="1080"/>
        </w:tabs>
        <w:ind w:left="1080" w:hanging="360"/>
      </w:pPr>
      <w:rPr>
        <w:rFonts w:ascii="Verdana" w:hAnsi="Verdana" w:cs="Verdana"/>
        <w:spacing w:val="-3"/>
        <w:szCs w:val="24"/>
      </w:rPr>
    </w:lvl>
  </w:abstractNum>
  <w:abstractNum w:abstractNumId="32" w15:restartNumberingAfterBreak="0">
    <w:nsid w:val="00000021"/>
    <w:multiLevelType w:val="singleLevel"/>
    <w:tmpl w:val="00000021"/>
    <w:name w:val="WW8Num36"/>
    <w:lvl w:ilvl="0">
      <w:start w:val="1"/>
      <w:numFmt w:val="bullet"/>
      <w:lvlText w:val=""/>
      <w:lvlJc w:val="left"/>
      <w:pPr>
        <w:tabs>
          <w:tab w:val="num" w:pos="0"/>
        </w:tabs>
        <w:ind w:left="720" w:hanging="360"/>
      </w:pPr>
      <w:rPr>
        <w:rFonts w:ascii="Symbol" w:hAnsi="Symbol" w:cs="Symbol" w:hint="default"/>
      </w:rPr>
    </w:lvl>
  </w:abstractNum>
  <w:abstractNum w:abstractNumId="33" w15:restartNumberingAfterBreak="0">
    <w:nsid w:val="00000022"/>
    <w:multiLevelType w:val="singleLevel"/>
    <w:tmpl w:val="00000022"/>
    <w:name w:val="WW8Num37"/>
    <w:lvl w:ilvl="0">
      <w:start w:val="1"/>
      <w:numFmt w:val="decimal"/>
      <w:lvlText w:val="%1."/>
      <w:lvlJc w:val="left"/>
      <w:pPr>
        <w:tabs>
          <w:tab w:val="num" w:pos="1080"/>
        </w:tabs>
        <w:ind w:left="1080" w:hanging="360"/>
      </w:pPr>
      <w:rPr>
        <w:rFonts w:ascii="Verdana" w:hAnsi="Verdana" w:cs="Verdana"/>
        <w:spacing w:val="-3"/>
        <w:szCs w:val="24"/>
      </w:rPr>
    </w:lvl>
  </w:abstractNum>
  <w:abstractNum w:abstractNumId="34" w15:restartNumberingAfterBreak="0">
    <w:nsid w:val="00000023"/>
    <w:multiLevelType w:val="singleLevel"/>
    <w:tmpl w:val="00000023"/>
    <w:name w:val="WW8Num38"/>
    <w:lvl w:ilvl="0">
      <w:start w:val="1"/>
      <w:numFmt w:val="decimal"/>
      <w:lvlText w:val="%1."/>
      <w:lvlJc w:val="left"/>
      <w:pPr>
        <w:tabs>
          <w:tab w:val="num" w:pos="1080"/>
        </w:tabs>
        <w:ind w:left="1080" w:hanging="360"/>
      </w:pPr>
      <w:rPr>
        <w:rFonts w:ascii="Verdana" w:hAnsi="Verdana" w:cs="Verdana"/>
        <w:spacing w:val="-3"/>
        <w:szCs w:val="24"/>
      </w:rPr>
    </w:lvl>
  </w:abstractNum>
  <w:abstractNum w:abstractNumId="35" w15:restartNumberingAfterBreak="0">
    <w:nsid w:val="00000024"/>
    <w:multiLevelType w:val="singleLevel"/>
    <w:tmpl w:val="00000024"/>
    <w:name w:val="WW8Num39"/>
    <w:lvl w:ilvl="0">
      <w:start w:val="1"/>
      <w:numFmt w:val="decimal"/>
      <w:lvlText w:val="%1."/>
      <w:lvlJc w:val="left"/>
      <w:pPr>
        <w:tabs>
          <w:tab w:val="num" w:pos="1080"/>
        </w:tabs>
        <w:ind w:left="1080" w:hanging="360"/>
      </w:pPr>
    </w:lvl>
  </w:abstractNum>
  <w:abstractNum w:abstractNumId="36" w15:restartNumberingAfterBreak="0">
    <w:nsid w:val="00000025"/>
    <w:multiLevelType w:val="multilevel"/>
    <w:tmpl w:val="00000025"/>
    <w:name w:val="WW8Num40"/>
    <w:lvl w:ilvl="0">
      <w:start w:val="1"/>
      <w:numFmt w:val="bullet"/>
      <w:pStyle w:val="Bullet"/>
      <w:lvlText w:val=""/>
      <w:lvlJc w:val="left"/>
      <w:pPr>
        <w:tabs>
          <w:tab w:val="num" w:pos="397"/>
        </w:tabs>
        <w:ind w:left="397" w:hanging="397"/>
      </w:pPr>
      <w:rPr>
        <w:rFonts w:ascii="Wingdings" w:hAnsi="Wingdings" w:cs="Wingdings" w:hint="default"/>
      </w:rPr>
    </w:lvl>
    <w:lvl w:ilvl="1">
      <w:start w:val="1"/>
      <w:numFmt w:val="bullet"/>
      <w:lvlText w:val=""/>
      <w:lvlJc w:val="left"/>
      <w:pPr>
        <w:tabs>
          <w:tab w:val="num" w:pos="794"/>
        </w:tabs>
        <w:ind w:left="794" w:hanging="397"/>
      </w:pPr>
      <w:rPr>
        <w:rFonts w:ascii="Wingdings" w:hAnsi="Wingdings" w:cs="Wingdings" w:hint="default"/>
      </w:rPr>
    </w:lvl>
    <w:lvl w:ilvl="2">
      <w:start w:val="1"/>
      <w:numFmt w:val="bullet"/>
      <w:lvlText w:val=""/>
      <w:lvlJc w:val="left"/>
      <w:pPr>
        <w:tabs>
          <w:tab w:val="num" w:pos="1191"/>
        </w:tabs>
        <w:ind w:left="1191" w:hanging="397"/>
      </w:pPr>
      <w:rPr>
        <w:rFonts w:ascii="Wingdings" w:hAnsi="Wingdings" w:cs="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00000026"/>
    <w:multiLevelType w:val="singleLevel"/>
    <w:tmpl w:val="00000026"/>
    <w:name w:val="WW8Num41"/>
    <w:lvl w:ilvl="0">
      <w:start w:val="1"/>
      <w:numFmt w:val="decimal"/>
      <w:lvlText w:val="%1."/>
      <w:lvlJc w:val="left"/>
      <w:pPr>
        <w:tabs>
          <w:tab w:val="num" w:pos="1080"/>
        </w:tabs>
        <w:ind w:left="1080" w:hanging="360"/>
      </w:pPr>
      <w:rPr>
        <w:rFonts w:ascii="Verdana" w:hAnsi="Verdana" w:cs="Verdana"/>
        <w:spacing w:val="-3"/>
        <w:szCs w:val="24"/>
      </w:rPr>
    </w:lvl>
  </w:abstractNum>
  <w:abstractNum w:abstractNumId="38" w15:restartNumberingAfterBreak="0">
    <w:nsid w:val="00000027"/>
    <w:multiLevelType w:val="singleLevel"/>
    <w:tmpl w:val="00000027"/>
    <w:name w:val="WW8Num42"/>
    <w:lvl w:ilvl="0">
      <w:start w:val="1"/>
      <w:numFmt w:val="decimal"/>
      <w:pStyle w:val="Numbering"/>
      <w:lvlText w:val="%1"/>
      <w:lvlJc w:val="left"/>
      <w:pPr>
        <w:tabs>
          <w:tab w:val="num" w:pos="397"/>
        </w:tabs>
        <w:ind w:left="397" w:hanging="397"/>
      </w:pPr>
      <w:rPr>
        <w:rFonts w:hint="default"/>
      </w:rPr>
    </w:lvl>
  </w:abstractNum>
  <w:abstractNum w:abstractNumId="39" w15:restartNumberingAfterBreak="0">
    <w:nsid w:val="00000028"/>
    <w:multiLevelType w:val="singleLevel"/>
    <w:tmpl w:val="00000028"/>
    <w:name w:val="WW8Num43"/>
    <w:lvl w:ilvl="0">
      <w:start w:val="1"/>
      <w:numFmt w:val="decimal"/>
      <w:lvlText w:val="%1."/>
      <w:lvlJc w:val="left"/>
      <w:pPr>
        <w:tabs>
          <w:tab w:val="num" w:pos="1080"/>
        </w:tabs>
        <w:ind w:left="1080" w:hanging="360"/>
      </w:pPr>
    </w:lvl>
  </w:abstractNum>
  <w:abstractNum w:abstractNumId="40" w15:restartNumberingAfterBreak="0">
    <w:nsid w:val="00000029"/>
    <w:multiLevelType w:val="singleLevel"/>
    <w:tmpl w:val="00000029"/>
    <w:name w:val="WW8Num44"/>
    <w:lvl w:ilvl="0">
      <w:start w:val="1"/>
      <w:numFmt w:val="decimal"/>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FD0"/>
    <w:rsid w:val="000823ED"/>
    <w:rsid w:val="001D6FD0"/>
    <w:rsid w:val="00B40323"/>
    <w:rsid w:val="00B90054"/>
    <w:rsid w:val="00BB52BE"/>
    <w:rsid w:val="00CC69F0"/>
    <w:rsid w:val="00D6277B"/>
    <w:rsid w:val="00D81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5:chartTrackingRefBased/>
  <w15:docId w15:val="{AE7DB3C4-CADA-4670-BE9C-C9DF35EE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exact"/>
    </w:pPr>
    <w:rPr>
      <w:rFonts w:ascii="Times" w:hAnsi="Times" w:cs="Times"/>
      <w:sz w:val="24"/>
      <w:lang w:val="en-US" w:eastAsia="zh-CN"/>
    </w:rPr>
  </w:style>
  <w:style w:type="paragraph" w:styleId="Heading1">
    <w:name w:val="heading 1"/>
    <w:basedOn w:val="Normal"/>
    <w:next w:val="Normal"/>
    <w:qFormat/>
    <w:pPr>
      <w:keepNext/>
      <w:keepLines/>
      <w:numPr>
        <w:numId w:val="2"/>
      </w:numPr>
      <w:spacing w:before="480" w:after="240" w:line="240" w:lineRule="atLeast"/>
      <w:outlineLvl w:val="0"/>
    </w:pPr>
    <w:rPr>
      <w:b/>
      <w:kern w:val="1"/>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2z1">
    <w:name w:val="WW8Num2z1"/>
    <w:rPr>
      <w:rFonts w:ascii="Verdana" w:hAnsi="Verdana" w:cs="Verdana" w:hint="default"/>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Verdana" w:hAnsi="Verdana" w:cs="Verdana"/>
      <w:spacing w:val="-3"/>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Verdana" w:hAnsi="Verdana" w:cs="Verdana"/>
      <w:spacing w:val="-3"/>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szCs w:val="24"/>
    </w:rPr>
  </w:style>
  <w:style w:type="character" w:customStyle="1" w:styleId="WW8Num7z2">
    <w:name w:val="WW8Num7z2"/>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sz w:val="24"/>
      <w:szCs w:val="24"/>
    </w:rPr>
  </w:style>
  <w:style w:type="character" w:customStyle="1" w:styleId="WW8Num8z1">
    <w:name w:val="WW8Num8z1"/>
    <w:rPr>
      <w:rFonts w:ascii="TTE2BB13E8t00" w:hAnsi="TTE2BB13E8t00" w:cs="TTE2BB13E8t00" w:hint="default"/>
      <w:sz w:val="23"/>
    </w:rPr>
  </w:style>
  <w:style w:type="character" w:customStyle="1" w:styleId="WW8Num8z2">
    <w:name w:val="WW8Num8z2"/>
    <w:rPr>
      <w:rFonts w:hint="default"/>
      <w:b w:val="0"/>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Verdana" w:hAnsi="Verdana" w:cs="Verdana"/>
      <w:spacing w:val="-3"/>
      <w:szCs w:val="24"/>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2" w:hAnsi="Wingdings 2" w:cs="Wingdings 2" w:hint="default"/>
      <w:lang w:val="en-GB"/>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Verdana" w:hAnsi="Verdana" w:cs="Verdana"/>
      <w:spacing w:val="-3"/>
      <w:szCs w:val="24"/>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Verdana" w:hAnsi="Verdana" w:cs="Verdana"/>
      <w:spacing w:val="-3"/>
      <w:szCs w:val="24"/>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Verdana" w:eastAsia="Times New Roman" w:hAnsi="Verdana" w:cs="Verdana"/>
      <w:sz w:val="24"/>
      <w:szCs w:val="20"/>
      <w:lang w:val="en-GB"/>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2" w:hAnsi="Wingdings 2" w:cs="Wingdings 2" w:hint="default"/>
    </w:rPr>
  </w:style>
  <w:style w:type="character" w:customStyle="1" w:styleId="WW8Num21z0">
    <w:name w:val="WW8Num21z0"/>
    <w:rPr>
      <w:rFonts w:ascii="Verdana" w:hAnsi="Verdana" w:cs="Verdana"/>
      <w:spacing w:val="-3"/>
      <w:szCs w:val="24"/>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Verdana" w:hAnsi="Verdana" w:cs="Verdana"/>
      <w:spacing w:val="-3"/>
      <w:szCs w:val="24"/>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Verdana" w:hAnsi="Verdana" w:cs="Verdana"/>
      <w:spacing w:val="-3"/>
      <w:szCs w:val="24"/>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hint="default"/>
      <w:szCs w:val="24"/>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2" w:hAnsi="Wingdings 2" w:cs="Wingdings 2" w:hint="default"/>
      <w:lang w:val="en-GB"/>
    </w:rPr>
  </w:style>
  <w:style w:type="character" w:customStyle="1" w:styleId="WW8Num29z1">
    <w:name w:val="WW8Num29z1"/>
    <w:rPr>
      <w:rFonts w:ascii="Symbol" w:hAnsi="Symbol" w:cs="Symbol"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Verdana" w:hAnsi="Verdana" w:cs="Verdana"/>
      <w:spacing w:val="-3"/>
      <w:szCs w:val="24"/>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Verdana" w:hAnsi="Verdana" w:cs="Verdana"/>
      <w:spacing w:val="-3"/>
      <w:szCs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Verdana" w:hAnsi="Verdana" w:cs="Verdana"/>
      <w:spacing w:val="-3"/>
      <w:szCs w:val="24"/>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Verdana" w:hAnsi="Verdana" w:cs="Verdana"/>
      <w:spacing w:val="-3"/>
      <w:szCs w:val="24"/>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Wingdings" w:hAnsi="Wingdings" w:cs="Wingdings" w:hint="default"/>
    </w:rPr>
  </w:style>
  <w:style w:type="character" w:customStyle="1" w:styleId="WW8Num40z3">
    <w:name w:val="WW8Num40z3"/>
    <w:rPr>
      <w:rFonts w:hint="default"/>
    </w:rPr>
  </w:style>
  <w:style w:type="character" w:customStyle="1" w:styleId="WW8Num41z0">
    <w:name w:val="WW8Num41z0"/>
    <w:rPr>
      <w:rFonts w:ascii="Verdana" w:hAnsi="Verdana" w:cs="Verdana"/>
      <w:spacing w:val="-3"/>
      <w:szCs w:val="24"/>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5z3">
    <w:name w:val="WW8Num45z3"/>
    <w:rPr>
      <w:rFonts w:ascii="Symbol" w:hAnsi="Symbol" w:cs="Symbol" w:hint="default"/>
    </w:rPr>
  </w:style>
  <w:style w:type="character" w:customStyle="1" w:styleId="Heading2Char">
    <w:name w:val="Heading 2 Char"/>
    <w:rPr>
      <w:rFonts w:ascii="Times" w:hAnsi="Times" w:cs="Times"/>
      <w:b/>
      <w:sz w:val="28"/>
      <w:lang w:val="en-US" w:bidi="ar-SA"/>
    </w:rPr>
  </w:style>
  <w:style w:type="character" w:styleId="PageNumber">
    <w:name w:val="page number"/>
    <w:basedOn w:val="DefaultParagraphFont"/>
  </w:style>
  <w:style w:type="character" w:customStyle="1" w:styleId="CommentTextChar">
    <w:name w:val="Comment Text Char"/>
    <w:rPr>
      <w:lang w:val="en-GB" w:bidi="ar-S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ommentSubjectChar">
    <w:name w:val="Comment Subject Char"/>
    <w:rPr>
      <w:b/>
      <w:bCs/>
      <w:lang w:val="en-GB" w:bidi="ar-SA"/>
    </w:rPr>
  </w:style>
  <w:style w:type="character" w:styleId="Strong">
    <w:name w:val="Strong"/>
    <w:qFormat/>
    <w:rPr>
      <w:b/>
      <w:bCs/>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1"/>
      <w:sz w:val="64"/>
    </w:rPr>
  </w:style>
  <w:style w:type="paragraph" w:styleId="BodyText">
    <w:name w:val="Body Text"/>
    <w:basedOn w:val="Normal"/>
    <w:pPr>
      <w:spacing w:line="240" w:lineRule="auto"/>
    </w:pPr>
    <w:rPr>
      <w:rFonts w:ascii="Times New Roman" w:hAnsi="Times New Roman" w:cs="Times New Roman"/>
      <w:lang w:val="en-GB"/>
    </w:rPr>
  </w:style>
  <w:style w:type="paragraph" w:styleId="List">
    <w:name w:val="List"/>
    <w:basedOn w:val="Normal"/>
    <w:pPr>
      <w:numPr>
        <w:numId w:val="10"/>
      </w:numPr>
      <w:spacing w:before="60" w:after="60" w:line="240" w:lineRule="auto"/>
    </w:pPr>
    <w:rPr>
      <w:rFonts w:ascii="Verdana" w:eastAsia="MS Mincho" w:hAnsi="Verdana" w:cs="Verdana"/>
      <w:sz w:val="20"/>
      <w:lang w:val="en-GB"/>
    </w:rPr>
  </w:style>
  <w:style w:type="paragraph" w:styleId="Caption">
    <w:name w:val="caption"/>
    <w:basedOn w:val="Normal"/>
    <w:next w:val="Normal"/>
    <w:qFormat/>
    <w:pPr>
      <w:numPr>
        <w:numId w:val="7"/>
      </w:numPr>
      <w:tabs>
        <w:tab w:val="left" w:pos="1800"/>
      </w:tabs>
      <w:spacing w:line="240" w:lineRule="auto"/>
      <w:ind w:left="-450" w:hanging="1800"/>
    </w:pPr>
    <w:rPr>
      <w:rFonts w:ascii="Times New Roman" w:hAnsi="Times New Roman" w:cs="Times New Roman"/>
      <w:b/>
    </w:rPr>
  </w:style>
  <w:style w:type="paragraph" w:customStyle="1" w:styleId="Index">
    <w:name w:val="Index"/>
    <w:basedOn w:val="Normal"/>
    <w:pPr>
      <w:suppressLineNumbers/>
    </w:pPr>
    <w:rPr>
      <w:rFonts w:cs="DejaVu Sans"/>
    </w:rPr>
  </w:style>
  <w:style w:type="paragraph" w:styleId="Footer">
    <w:name w:val="footer"/>
    <w:basedOn w:val="Normal"/>
    <w:pPr>
      <w:tabs>
        <w:tab w:val="center" w:pos="4680"/>
        <w:tab w:val="right" w:pos="9360"/>
      </w:tabs>
    </w:pPr>
    <w:rPr>
      <w:b/>
      <w:i/>
      <w:sz w:val="20"/>
    </w:rPr>
  </w:style>
  <w:style w:type="paragraph" w:customStyle="1" w:styleId="bullet0">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styleId="CommentText">
    <w:name w:val="annotation text"/>
    <w:basedOn w:val="Normal"/>
    <w:pPr>
      <w:spacing w:line="240" w:lineRule="auto"/>
    </w:pPr>
    <w:rPr>
      <w:rFonts w:ascii="Times New Roman" w:hAnsi="Times New Roman" w:cs="Times New Roman"/>
      <w:sz w:val="20"/>
      <w:lang w:val="en-GB"/>
    </w:rPr>
  </w:style>
  <w:style w:type="paragraph" w:styleId="BodyText2">
    <w:name w:val="Body Text 2"/>
    <w:basedOn w:val="Normal"/>
    <w:pPr>
      <w:spacing w:line="240" w:lineRule="auto"/>
      <w:jc w:val="both"/>
    </w:pPr>
    <w:rPr>
      <w:rFonts w:ascii="Arial" w:hAnsi="Arial" w:cs="Arial"/>
      <w:sz w:val="20"/>
      <w:lang w:val="en-GB"/>
    </w:rPr>
  </w:style>
  <w:style w:type="paragraph" w:styleId="DocumentMap">
    <w:name w:val="Document Map"/>
    <w:basedOn w:val="Normal"/>
    <w:pPr>
      <w:shd w:val="clear" w:color="auto" w:fill="000080"/>
      <w:spacing w:line="240" w:lineRule="auto"/>
    </w:pPr>
    <w:rPr>
      <w:rFonts w:ascii="Tahoma" w:hAnsi="Tahoma" w:cs="Tahoma"/>
      <w:sz w:val="28"/>
      <w:lang w:val="en-GB"/>
    </w:rPr>
  </w:style>
  <w:style w:type="paragraph" w:styleId="BlockText">
    <w:name w:val="Block Text"/>
    <w:basedOn w:val="Normal"/>
    <w:pPr>
      <w:spacing w:line="240" w:lineRule="auto"/>
      <w:ind w:left="720" w:right="900"/>
    </w:pPr>
    <w:rPr>
      <w:rFonts w:ascii="Times New Roman" w:hAnsi="Times New Roman" w:cs="Times New Roman"/>
      <w:sz w:val="28"/>
      <w:lang w:val="en-GB"/>
    </w:rPr>
  </w:style>
  <w:style w:type="paragraph" w:styleId="BodyTextIndent">
    <w:name w:val="Body Text Indent"/>
    <w:basedOn w:val="Normal"/>
    <w:pPr>
      <w:spacing w:line="240" w:lineRule="auto"/>
      <w:ind w:left="1352"/>
    </w:pPr>
    <w:rPr>
      <w:rFonts w:ascii="Arial" w:hAnsi="Arial" w:cs="Arial"/>
      <w:sz w:val="20"/>
      <w:lang w:val="en-GB"/>
    </w:rPr>
  </w:style>
  <w:style w:type="paragraph" w:styleId="BodyTextIndent2">
    <w:name w:val="Body Text Indent 2"/>
    <w:basedOn w:val="Normal"/>
    <w:pPr>
      <w:spacing w:line="240" w:lineRule="auto"/>
      <w:ind w:left="1080"/>
    </w:pPr>
    <w:rPr>
      <w:rFonts w:ascii="Arial" w:hAnsi="Arial" w:cs="Arial"/>
      <w:sz w:val="20"/>
      <w:lang w:val="en-GB"/>
    </w:rPr>
  </w:style>
  <w:style w:type="paragraph" w:styleId="BodyTextIndent3">
    <w:name w:val="Body Text Indent 3"/>
    <w:basedOn w:val="Normal"/>
    <w:pPr>
      <w:spacing w:line="360" w:lineRule="auto"/>
      <w:ind w:left="720"/>
    </w:pPr>
    <w:rPr>
      <w:rFonts w:ascii="Arial" w:hAnsi="Arial" w:cs="Arial"/>
      <w:sz w:val="20"/>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color w:val="000000"/>
      <w:sz w:val="20"/>
    </w:rPr>
  </w:style>
  <w:style w:type="paragraph" w:styleId="BodyText3">
    <w:name w:val="Body Text 3"/>
    <w:basedOn w:val="Normal"/>
    <w:pPr>
      <w:spacing w:line="240" w:lineRule="auto"/>
    </w:pPr>
    <w:rPr>
      <w:rFonts w:ascii="Verdana" w:hAnsi="Verdana" w:cs="Verdana"/>
      <w:sz w:val="20"/>
      <w:lang w:val="en-GB"/>
    </w:rPr>
  </w:style>
  <w:style w:type="paragraph" w:customStyle="1" w:styleId="Numbering">
    <w:name w:val="Numbering"/>
    <w:basedOn w:val="Normal"/>
    <w:pPr>
      <w:numPr>
        <w:numId w:val="39"/>
      </w:numPr>
      <w:tabs>
        <w:tab w:val="left" w:pos="720"/>
      </w:tabs>
      <w:spacing w:line="220" w:lineRule="atLeast"/>
      <w:ind w:left="720" w:hanging="360"/>
    </w:pPr>
    <w:rPr>
      <w:rFonts w:ascii="Arial" w:hAnsi="Arial" w:cs="Arial"/>
      <w:sz w:val="18"/>
      <w:szCs w:val="24"/>
      <w:lang w:val="nl-BE"/>
    </w:rPr>
  </w:style>
  <w:style w:type="paragraph" w:customStyle="1" w:styleId="H3nonumber">
    <w:name w:val="H3_no_number"/>
    <w:basedOn w:val="Heading3"/>
    <w:next w:val="Normal"/>
    <w:pPr>
      <w:keepNext/>
      <w:numPr>
        <w:ilvl w:val="0"/>
        <w:numId w:val="0"/>
      </w:numPr>
      <w:spacing w:after="60" w:line="220" w:lineRule="atLeast"/>
    </w:pPr>
    <w:rPr>
      <w:rFonts w:ascii="Arial" w:hAnsi="Arial" w:cs="Arial"/>
      <w:bCs/>
      <w:sz w:val="22"/>
      <w:szCs w:val="26"/>
    </w:rPr>
  </w:style>
  <w:style w:type="paragraph" w:customStyle="1" w:styleId="Numbering11">
    <w:name w:val="Numbering11"/>
    <w:basedOn w:val="Normal"/>
    <w:pPr>
      <w:tabs>
        <w:tab w:val="left" w:pos="397"/>
      </w:tabs>
      <w:spacing w:line="220" w:lineRule="atLeast"/>
      <w:ind w:left="397" w:hanging="397"/>
    </w:pPr>
    <w:rPr>
      <w:rFonts w:ascii="Arial" w:hAnsi="Arial" w:cs="Arial"/>
      <w:sz w:val="18"/>
      <w:szCs w:val="24"/>
      <w:lang w:val="nl-BE"/>
    </w:rPr>
  </w:style>
  <w:style w:type="paragraph" w:customStyle="1" w:styleId="Bullet">
    <w:name w:val="Bullet"/>
    <w:basedOn w:val="Normal"/>
    <w:pPr>
      <w:numPr>
        <w:numId w:val="37"/>
      </w:numPr>
      <w:spacing w:line="220" w:lineRule="atLeast"/>
    </w:pPr>
    <w:rPr>
      <w:rFonts w:ascii="Arial" w:hAnsi="Arial" w:cs="Arial"/>
      <w:sz w:val="18"/>
      <w:szCs w:val="24"/>
      <w:lang w:val="nl-BE"/>
    </w:rPr>
  </w:style>
  <w:style w:type="paragraph" w:customStyle="1" w:styleId="H4nonumber">
    <w:name w:val="H4_no_number"/>
    <w:basedOn w:val="Heading4"/>
    <w:next w:val="Normal"/>
    <w:pPr>
      <w:numPr>
        <w:ilvl w:val="0"/>
        <w:numId w:val="0"/>
      </w:numPr>
      <w:spacing w:line="220" w:lineRule="atLeast"/>
      <w:jc w:val="left"/>
    </w:pPr>
    <w:rPr>
      <w:rFonts w:ascii="Arial" w:hAnsi="Arial" w:cs="Arial"/>
      <w:bCs/>
      <w:i w:val="0"/>
      <w:sz w:val="20"/>
      <w:szCs w:val="28"/>
    </w:rPr>
  </w:style>
  <w:style w:type="paragraph" w:customStyle="1" w:styleId="Numbering4">
    <w:name w:val="Numbering4"/>
    <w:basedOn w:val="Normal"/>
    <w:pPr>
      <w:tabs>
        <w:tab w:val="left" w:pos="397"/>
      </w:tabs>
      <w:spacing w:line="220" w:lineRule="atLeast"/>
      <w:ind w:left="397" w:hanging="397"/>
    </w:pPr>
    <w:rPr>
      <w:rFonts w:ascii="Arial" w:hAnsi="Arial" w:cs="Arial"/>
      <w:sz w:val="18"/>
      <w:szCs w:val="24"/>
      <w:lang w:val="nl-BE"/>
    </w:rPr>
  </w:style>
  <w:style w:type="paragraph" w:customStyle="1" w:styleId="Numbering21">
    <w:name w:val="Numbering21"/>
    <w:basedOn w:val="Normal"/>
    <w:pPr>
      <w:tabs>
        <w:tab w:val="left" w:pos="397"/>
      </w:tabs>
      <w:spacing w:line="220" w:lineRule="atLeast"/>
      <w:ind w:left="397" w:hanging="397"/>
    </w:pPr>
    <w:rPr>
      <w:rFonts w:ascii="Arial" w:hAnsi="Arial" w:cs="Arial"/>
      <w:sz w:val="18"/>
      <w:szCs w:val="24"/>
      <w:lang w:val="nl-BE"/>
    </w:rPr>
  </w:style>
  <w:style w:type="paragraph" w:customStyle="1" w:styleId="BulletChar">
    <w:name w:val="Bullet Char"/>
    <w:basedOn w:val="Normal"/>
    <w:pPr>
      <w:tabs>
        <w:tab w:val="left" w:pos="397"/>
      </w:tabs>
      <w:spacing w:line="220" w:lineRule="atLeast"/>
      <w:ind w:left="397" w:hanging="397"/>
    </w:pPr>
    <w:rPr>
      <w:rFonts w:ascii="Arial" w:hAnsi="Arial" w:cs="Arial"/>
      <w:sz w:val="18"/>
      <w:szCs w:val="24"/>
      <w:lang w:val="nl-BE"/>
    </w:rPr>
  </w:style>
  <w:style w:type="paragraph" w:styleId="FootnoteText">
    <w:name w:val="footnote text"/>
    <w:basedOn w:val="Normal"/>
    <w:pPr>
      <w:spacing w:line="220" w:lineRule="atLeast"/>
    </w:pPr>
    <w:rPr>
      <w:rFonts w:ascii="Arial" w:hAnsi="Arial" w:cs="Arial"/>
      <w:sz w:val="16"/>
      <w:lang w:val="nl-BE"/>
    </w:rPr>
  </w:style>
  <w:style w:type="paragraph" w:customStyle="1" w:styleId="Bullet3">
    <w:name w:val="Bullet3"/>
    <w:basedOn w:val="Normal"/>
    <w:pPr>
      <w:tabs>
        <w:tab w:val="left" w:pos="397"/>
      </w:tabs>
      <w:spacing w:line="220" w:lineRule="atLeast"/>
      <w:ind w:left="397" w:hanging="397"/>
    </w:pPr>
    <w:rPr>
      <w:rFonts w:ascii="Arial" w:hAnsi="Arial" w:cs="Arial"/>
      <w:sz w:val="18"/>
      <w:szCs w:val="24"/>
      <w:lang w:val="nl-BE"/>
    </w:rPr>
  </w:style>
  <w:style w:type="paragraph" w:customStyle="1" w:styleId="H3nonumber1">
    <w:name w:val="H3_no_number1"/>
    <w:basedOn w:val="Heading3"/>
    <w:next w:val="Normal"/>
    <w:pPr>
      <w:keepNext/>
      <w:numPr>
        <w:ilvl w:val="0"/>
        <w:numId w:val="0"/>
      </w:numPr>
      <w:spacing w:after="60" w:line="220" w:lineRule="atLeast"/>
    </w:pPr>
    <w:rPr>
      <w:rFonts w:ascii="Arial" w:hAnsi="Arial" w:cs="Arial"/>
      <w:bCs/>
      <w:sz w:val="22"/>
      <w:szCs w:val="26"/>
    </w:rPr>
  </w:style>
  <w:style w:type="paragraph" w:customStyle="1" w:styleId="H4nonumber1">
    <w:name w:val="H4_no_number1"/>
    <w:basedOn w:val="Heading4"/>
    <w:next w:val="Normal"/>
    <w:pPr>
      <w:numPr>
        <w:ilvl w:val="0"/>
        <w:numId w:val="0"/>
      </w:numPr>
      <w:spacing w:line="220" w:lineRule="atLeast"/>
      <w:jc w:val="left"/>
    </w:pPr>
    <w:rPr>
      <w:rFonts w:ascii="Arial" w:hAnsi="Arial" w:cs="Arial"/>
      <w:bCs/>
      <w:i w:val="0"/>
      <w:sz w:val="20"/>
      <w:szCs w:val="28"/>
    </w:rPr>
  </w:style>
  <w:style w:type="paragraph" w:customStyle="1" w:styleId="Numbering62">
    <w:name w:val="Numbering62"/>
    <w:basedOn w:val="Normal"/>
    <w:pPr>
      <w:tabs>
        <w:tab w:val="left" w:pos="397"/>
      </w:tabs>
      <w:spacing w:line="220" w:lineRule="atLeast"/>
      <w:ind w:left="397" w:hanging="397"/>
    </w:pPr>
    <w:rPr>
      <w:rFonts w:ascii="Arial" w:hAnsi="Arial" w:cs="Arial"/>
      <w:sz w:val="18"/>
      <w:szCs w:val="24"/>
      <w:lang w:val="nl-BE"/>
    </w:rPr>
  </w:style>
  <w:style w:type="paragraph" w:customStyle="1" w:styleId="Bullet4">
    <w:name w:val="Bullet4"/>
    <w:basedOn w:val="Normal"/>
    <w:pPr>
      <w:tabs>
        <w:tab w:val="left" w:pos="397"/>
      </w:tabs>
      <w:spacing w:line="220" w:lineRule="atLeast"/>
      <w:ind w:left="397" w:hanging="397"/>
    </w:pPr>
    <w:rPr>
      <w:rFonts w:ascii="Arial" w:hAnsi="Arial" w:cs="Arial"/>
      <w:sz w:val="18"/>
      <w:szCs w:val="24"/>
      <w:lang w:val="nl-BE"/>
    </w:rPr>
  </w:style>
  <w:style w:type="paragraph" w:customStyle="1" w:styleId="H4nonumber2">
    <w:name w:val="H4_no_number2"/>
    <w:basedOn w:val="Heading4"/>
    <w:next w:val="Normal"/>
    <w:pPr>
      <w:numPr>
        <w:ilvl w:val="0"/>
        <w:numId w:val="0"/>
      </w:numPr>
      <w:spacing w:line="220" w:lineRule="atLeast"/>
      <w:jc w:val="left"/>
    </w:pPr>
    <w:rPr>
      <w:rFonts w:ascii="Arial" w:hAnsi="Arial" w:cs="Arial"/>
      <w:bCs/>
      <w:i w:val="0"/>
      <w:sz w:val="20"/>
      <w:szCs w:val="28"/>
    </w:rPr>
  </w:style>
  <w:style w:type="paragraph" w:customStyle="1" w:styleId="H3nonumber111">
    <w:name w:val="H3_no_number111"/>
    <w:basedOn w:val="Heading3"/>
    <w:next w:val="Normal"/>
    <w:pPr>
      <w:keepNext/>
      <w:numPr>
        <w:ilvl w:val="0"/>
        <w:numId w:val="0"/>
      </w:numPr>
      <w:spacing w:after="60" w:line="220" w:lineRule="atLeast"/>
    </w:pPr>
    <w:rPr>
      <w:rFonts w:ascii="Arial" w:hAnsi="Arial" w:cs="Arial"/>
      <w:bCs/>
      <w:sz w:val="22"/>
      <w:szCs w:val="26"/>
    </w:rPr>
  </w:style>
  <w:style w:type="paragraph" w:customStyle="1" w:styleId="Numbering621">
    <w:name w:val="Numbering621"/>
    <w:basedOn w:val="Normal"/>
    <w:pPr>
      <w:tabs>
        <w:tab w:val="left" w:pos="397"/>
      </w:tabs>
      <w:spacing w:line="220" w:lineRule="atLeast"/>
      <w:ind w:left="397" w:hanging="397"/>
    </w:pPr>
    <w:rPr>
      <w:rFonts w:ascii="Arial" w:hAnsi="Arial" w:cs="Arial"/>
      <w:sz w:val="18"/>
      <w:szCs w:val="24"/>
      <w:lang w:val="nl-BE"/>
    </w:rPr>
  </w:style>
  <w:style w:type="paragraph" w:customStyle="1" w:styleId="H2nonumber">
    <w:name w:val="H2_no_number"/>
    <w:basedOn w:val="Heading2"/>
    <w:next w:val="Normal"/>
    <w:pPr>
      <w:keepLines w:val="0"/>
      <w:numPr>
        <w:ilvl w:val="0"/>
        <w:numId w:val="0"/>
      </w:numPr>
      <w:spacing w:before="360" w:after="60" w:line="220" w:lineRule="atLeast"/>
    </w:pPr>
    <w:rPr>
      <w:rFonts w:ascii="Arial" w:hAnsi="Arial" w:cs="Arial"/>
      <w:bCs/>
      <w:iCs/>
      <w:sz w:val="26"/>
      <w:szCs w:val="28"/>
    </w:rPr>
  </w:style>
  <w:style w:type="paragraph" w:customStyle="1" w:styleId="H3nonumber12">
    <w:name w:val="H3_no_number12"/>
    <w:basedOn w:val="Heading3"/>
    <w:next w:val="Normal"/>
    <w:pPr>
      <w:keepNext/>
      <w:numPr>
        <w:ilvl w:val="0"/>
        <w:numId w:val="0"/>
      </w:numPr>
      <w:spacing w:after="60" w:line="220" w:lineRule="atLeast"/>
    </w:pPr>
    <w:rPr>
      <w:rFonts w:ascii="Arial" w:hAnsi="Arial" w:cs="Arial"/>
      <w:bCs/>
      <w:sz w:val="22"/>
      <w:szCs w:val="26"/>
    </w:rPr>
  </w:style>
  <w:style w:type="paragraph" w:customStyle="1" w:styleId="H2nonumber2">
    <w:name w:val="H2_no_number2"/>
    <w:basedOn w:val="Heading2"/>
    <w:next w:val="Normal"/>
    <w:pPr>
      <w:keepLines w:val="0"/>
      <w:numPr>
        <w:ilvl w:val="0"/>
        <w:numId w:val="0"/>
      </w:numPr>
      <w:spacing w:before="360" w:after="60" w:line="220" w:lineRule="atLeast"/>
    </w:pPr>
    <w:rPr>
      <w:rFonts w:ascii="Arial" w:hAnsi="Arial" w:cs="Arial"/>
      <w:bCs/>
      <w:iCs/>
      <w:sz w:val="26"/>
      <w:szCs w:val="28"/>
    </w:rPr>
  </w:style>
  <w:style w:type="paragraph" w:customStyle="1" w:styleId="H3nonumber2">
    <w:name w:val="H3_no_number2"/>
    <w:basedOn w:val="Heading3"/>
    <w:next w:val="Normal"/>
    <w:pPr>
      <w:keepNext/>
      <w:numPr>
        <w:ilvl w:val="0"/>
        <w:numId w:val="0"/>
      </w:numPr>
      <w:spacing w:after="60" w:line="220" w:lineRule="atLeast"/>
    </w:pPr>
    <w:rPr>
      <w:rFonts w:ascii="Arial" w:hAnsi="Arial" w:cs="Arial"/>
      <w:bCs/>
      <w:sz w:val="22"/>
      <w:szCs w:val="26"/>
    </w:rPr>
  </w:style>
  <w:style w:type="paragraph" w:customStyle="1" w:styleId="BulletCharCharChar">
    <w:name w:val="Bullet Char Char Char"/>
    <w:basedOn w:val="Normal"/>
    <w:pPr>
      <w:tabs>
        <w:tab w:val="left" w:pos="397"/>
      </w:tabs>
      <w:spacing w:line="220" w:lineRule="atLeast"/>
      <w:ind w:left="397" w:hanging="397"/>
    </w:pPr>
    <w:rPr>
      <w:rFonts w:ascii="Arial" w:hAnsi="Arial" w:cs="Arial"/>
      <w:sz w:val="18"/>
      <w:szCs w:val="24"/>
      <w:lang w:val="nl-BE"/>
    </w:rPr>
  </w:style>
  <w:style w:type="paragraph" w:styleId="NormalWeb">
    <w:name w:val="Normal (Web)"/>
    <w:basedOn w:val="Normal"/>
    <w:pPr>
      <w:spacing w:before="100" w:after="100" w:line="240" w:lineRule="auto"/>
    </w:pPr>
    <w:rPr>
      <w:rFonts w:ascii="Times New Roman" w:hAnsi="Times New Roman" w:cs="Times New Roman"/>
      <w:color w:val="003399"/>
      <w:szCs w:val="24"/>
    </w:rPr>
  </w:style>
  <w:style w:type="paragraph" w:styleId="Subtitle">
    <w:name w:val="Subtitle"/>
    <w:basedOn w:val="Normal"/>
    <w:next w:val="BodyText"/>
    <w:qFormat/>
    <w:pPr>
      <w:spacing w:line="240" w:lineRule="auto"/>
      <w:jc w:val="center"/>
    </w:pPr>
    <w:rPr>
      <w:rFonts w:ascii="Verdana" w:hAnsi="Verdana" w:cs="Tahoma"/>
      <w:b/>
      <w:bCs/>
      <w:sz w:val="28"/>
      <w:lang w:val="en-GB"/>
    </w:rPr>
  </w:style>
  <w:style w:type="paragraph" w:styleId="BalloonText">
    <w:name w:val="Balloon Text"/>
    <w:basedOn w:val="Normal"/>
    <w:pPr>
      <w:spacing w:line="240" w:lineRule="auto"/>
    </w:pPr>
    <w:rPr>
      <w:rFonts w:ascii="Tahoma" w:hAnsi="Tahoma" w:cs="Tahoma"/>
      <w:sz w:val="16"/>
      <w:szCs w:val="16"/>
      <w:lang w:val="en-GB"/>
    </w:rPr>
  </w:style>
  <w:style w:type="paragraph" w:styleId="CommentSubject">
    <w:name w:val="annotation subject"/>
    <w:basedOn w:val="CommentText"/>
    <w:next w:val="CommentText"/>
    <w:rPr>
      <w:b/>
      <w:bCs/>
    </w:rPr>
  </w:style>
  <w:style w:type="paragraph" w:customStyle="1" w:styleId="ColorfulList-Accent11">
    <w:name w:val="Colorful List - Accent 11"/>
    <w:basedOn w:val="Normal"/>
    <w:pPr>
      <w:spacing w:line="240" w:lineRule="auto"/>
      <w:ind w:left="720"/>
    </w:pPr>
    <w:rPr>
      <w:rFonts w:ascii="Times New Roman" w:hAnsi="Times New Roman" w:cs="Times New Roman"/>
      <w:sz w:val="28"/>
      <w:lang w:val="en-GB"/>
    </w:rPr>
  </w:style>
  <w:style w:type="paragraph" w:styleId="Index1">
    <w:name w:val="index 1"/>
    <w:basedOn w:val="Normal"/>
    <w:next w:val="Normal"/>
    <w:pPr>
      <w:ind w:left="240" w:hanging="240"/>
    </w:pPr>
  </w:style>
  <w:style w:type="paragraph" w:styleId="IndexHeading">
    <w:name w:val="index heading"/>
    <w:basedOn w:val="Normal"/>
    <w:next w:val="Index1"/>
    <w:pPr>
      <w:spacing w:line="240" w:lineRule="auto"/>
    </w:pPr>
    <w:rPr>
      <w:rFonts w:ascii="Times New Roman" w:hAnsi="Times New Roman" w:cs="Times New Roman"/>
      <w:szCs w:val="24"/>
    </w:rPr>
  </w:style>
  <w:style w:type="paragraph" w:styleId="ListParagraph">
    <w:name w:val="List Paragraph"/>
    <w:basedOn w:val="Normal"/>
    <w:qFormat/>
    <w:pPr>
      <w:spacing w:after="200" w:line="276" w:lineRule="auto"/>
      <w:ind w:left="720"/>
      <w:contextualSpacing/>
    </w:pPr>
    <w:rPr>
      <w:rFonts w:ascii="Calibri" w:eastAsia="Calibri" w:hAnsi="Calibri" w:cs="Kartika"/>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1</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25197</CharactersWithSpaces>
  <SharedDoc>false</SharedDoc>
  <HLinks>
    <vt:vector size="282" baseType="variant">
      <vt:variant>
        <vt:i4>7995463</vt:i4>
      </vt:variant>
      <vt:variant>
        <vt:i4>140</vt:i4>
      </vt:variant>
      <vt:variant>
        <vt:i4>0</vt:i4>
      </vt:variant>
      <vt:variant>
        <vt:i4>5</vt:i4>
      </vt:variant>
      <vt:variant>
        <vt:lpwstr/>
      </vt:variant>
      <vt:variant>
        <vt:lpwstr>__RefHeading___Toc242189435</vt:lpwstr>
      </vt:variant>
      <vt:variant>
        <vt:i4>7995463</vt:i4>
      </vt:variant>
      <vt:variant>
        <vt:i4>137</vt:i4>
      </vt:variant>
      <vt:variant>
        <vt:i4>0</vt:i4>
      </vt:variant>
      <vt:variant>
        <vt:i4>5</vt:i4>
      </vt:variant>
      <vt:variant>
        <vt:lpwstr/>
      </vt:variant>
      <vt:variant>
        <vt:lpwstr>__RefHeading___Toc242189434</vt:lpwstr>
      </vt:variant>
      <vt:variant>
        <vt:i4>7995463</vt:i4>
      </vt:variant>
      <vt:variant>
        <vt:i4>134</vt:i4>
      </vt:variant>
      <vt:variant>
        <vt:i4>0</vt:i4>
      </vt:variant>
      <vt:variant>
        <vt:i4>5</vt:i4>
      </vt:variant>
      <vt:variant>
        <vt:lpwstr/>
      </vt:variant>
      <vt:variant>
        <vt:lpwstr>__RefHeading___Toc242189433</vt:lpwstr>
      </vt:variant>
      <vt:variant>
        <vt:i4>7995463</vt:i4>
      </vt:variant>
      <vt:variant>
        <vt:i4>131</vt:i4>
      </vt:variant>
      <vt:variant>
        <vt:i4>0</vt:i4>
      </vt:variant>
      <vt:variant>
        <vt:i4>5</vt:i4>
      </vt:variant>
      <vt:variant>
        <vt:lpwstr/>
      </vt:variant>
      <vt:variant>
        <vt:lpwstr>__RefHeading___Toc242189432</vt:lpwstr>
      </vt:variant>
      <vt:variant>
        <vt:i4>7995463</vt:i4>
      </vt:variant>
      <vt:variant>
        <vt:i4>128</vt:i4>
      </vt:variant>
      <vt:variant>
        <vt:i4>0</vt:i4>
      </vt:variant>
      <vt:variant>
        <vt:i4>5</vt:i4>
      </vt:variant>
      <vt:variant>
        <vt:lpwstr/>
      </vt:variant>
      <vt:variant>
        <vt:lpwstr>__RefHeading___Toc242189431</vt:lpwstr>
      </vt:variant>
      <vt:variant>
        <vt:i4>7995463</vt:i4>
      </vt:variant>
      <vt:variant>
        <vt:i4>125</vt:i4>
      </vt:variant>
      <vt:variant>
        <vt:i4>0</vt:i4>
      </vt:variant>
      <vt:variant>
        <vt:i4>5</vt:i4>
      </vt:variant>
      <vt:variant>
        <vt:lpwstr/>
      </vt:variant>
      <vt:variant>
        <vt:lpwstr>__RefHeading___Toc242189430</vt:lpwstr>
      </vt:variant>
      <vt:variant>
        <vt:i4>8060999</vt:i4>
      </vt:variant>
      <vt:variant>
        <vt:i4>122</vt:i4>
      </vt:variant>
      <vt:variant>
        <vt:i4>0</vt:i4>
      </vt:variant>
      <vt:variant>
        <vt:i4>5</vt:i4>
      </vt:variant>
      <vt:variant>
        <vt:lpwstr/>
      </vt:variant>
      <vt:variant>
        <vt:lpwstr>__RefHeading___Toc242189429</vt:lpwstr>
      </vt:variant>
      <vt:variant>
        <vt:i4>8060999</vt:i4>
      </vt:variant>
      <vt:variant>
        <vt:i4>119</vt:i4>
      </vt:variant>
      <vt:variant>
        <vt:i4>0</vt:i4>
      </vt:variant>
      <vt:variant>
        <vt:i4>5</vt:i4>
      </vt:variant>
      <vt:variant>
        <vt:lpwstr/>
      </vt:variant>
      <vt:variant>
        <vt:lpwstr>__RefHeading___Toc242189428</vt:lpwstr>
      </vt:variant>
      <vt:variant>
        <vt:i4>8060999</vt:i4>
      </vt:variant>
      <vt:variant>
        <vt:i4>116</vt:i4>
      </vt:variant>
      <vt:variant>
        <vt:i4>0</vt:i4>
      </vt:variant>
      <vt:variant>
        <vt:i4>5</vt:i4>
      </vt:variant>
      <vt:variant>
        <vt:lpwstr/>
      </vt:variant>
      <vt:variant>
        <vt:lpwstr>__RefHeading___Toc242189427</vt:lpwstr>
      </vt:variant>
      <vt:variant>
        <vt:i4>8060999</vt:i4>
      </vt:variant>
      <vt:variant>
        <vt:i4>113</vt:i4>
      </vt:variant>
      <vt:variant>
        <vt:i4>0</vt:i4>
      </vt:variant>
      <vt:variant>
        <vt:i4>5</vt:i4>
      </vt:variant>
      <vt:variant>
        <vt:lpwstr/>
      </vt:variant>
      <vt:variant>
        <vt:lpwstr>__RefHeading___Toc242189426</vt:lpwstr>
      </vt:variant>
      <vt:variant>
        <vt:i4>8060999</vt:i4>
      </vt:variant>
      <vt:variant>
        <vt:i4>110</vt:i4>
      </vt:variant>
      <vt:variant>
        <vt:i4>0</vt:i4>
      </vt:variant>
      <vt:variant>
        <vt:i4>5</vt:i4>
      </vt:variant>
      <vt:variant>
        <vt:lpwstr/>
      </vt:variant>
      <vt:variant>
        <vt:lpwstr>__RefHeading___Toc242189425</vt:lpwstr>
      </vt:variant>
      <vt:variant>
        <vt:i4>8060999</vt:i4>
      </vt:variant>
      <vt:variant>
        <vt:i4>107</vt:i4>
      </vt:variant>
      <vt:variant>
        <vt:i4>0</vt:i4>
      </vt:variant>
      <vt:variant>
        <vt:i4>5</vt:i4>
      </vt:variant>
      <vt:variant>
        <vt:lpwstr/>
      </vt:variant>
      <vt:variant>
        <vt:lpwstr>__RefHeading___Toc242189424</vt:lpwstr>
      </vt:variant>
      <vt:variant>
        <vt:i4>8060999</vt:i4>
      </vt:variant>
      <vt:variant>
        <vt:i4>104</vt:i4>
      </vt:variant>
      <vt:variant>
        <vt:i4>0</vt:i4>
      </vt:variant>
      <vt:variant>
        <vt:i4>5</vt:i4>
      </vt:variant>
      <vt:variant>
        <vt:lpwstr/>
      </vt:variant>
      <vt:variant>
        <vt:lpwstr>__RefHeading___Toc242189423</vt:lpwstr>
      </vt:variant>
      <vt:variant>
        <vt:i4>8060999</vt:i4>
      </vt:variant>
      <vt:variant>
        <vt:i4>101</vt:i4>
      </vt:variant>
      <vt:variant>
        <vt:i4>0</vt:i4>
      </vt:variant>
      <vt:variant>
        <vt:i4>5</vt:i4>
      </vt:variant>
      <vt:variant>
        <vt:lpwstr/>
      </vt:variant>
      <vt:variant>
        <vt:lpwstr>__RefHeading___Toc242189422</vt:lpwstr>
      </vt:variant>
      <vt:variant>
        <vt:i4>8060999</vt:i4>
      </vt:variant>
      <vt:variant>
        <vt:i4>98</vt:i4>
      </vt:variant>
      <vt:variant>
        <vt:i4>0</vt:i4>
      </vt:variant>
      <vt:variant>
        <vt:i4>5</vt:i4>
      </vt:variant>
      <vt:variant>
        <vt:lpwstr/>
      </vt:variant>
      <vt:variant>
        <vt:lpwstr>__RefHeading___Toc242189421</vt:lpwstr>
      </vt:variant>
      <vt:variant>
        <vt:i4>8060999</vt:i4>
      </vt:variant>
      <vt:variant>
        <vt:i4>95</vt:i4>
      </vt:variant>
      <vt:variant>
        <vt:i4>0</vt:i4>
      </vt:variant>
      <vt:variant>
        <vt:i4>5</vt:i4>
      </vt:variant>
      <vt:variant>
        <vt:lpwstr/>
      </vt:variant>
      <vt:variant>
        <vt:lpwstr>__RefHeading___Toc242189420</vt:lpwstr>
      </vt:variant>
      <vt:variant>
        <vt:i4>7864391</vt:i4>
      </vt:variant>
      <vt:variant>
        <vt:i4>92</vt:i4>
      </vt:variant>
      <vt:variant>
        <vt:i4>0</vt:i4>
      </vt:variant>
      <vt:variant>
        <vt:i4>5</vt:i4>
      </vt:variant>
      <vt:variant>
        <vt:lpwstr/>
      </vt:variant>
      <vt:variant>
        <vt:lpwstr>__RefHeading___Toc242189419</vt:lpwstr>
      </vt:variant>
      <vt:variant>
        <vt:i4>7864391</vt:i4>
      </vt:variant>
      <vt:variant>
        <vt:i4>89</vt:i4>
      </vt:variant>
      <vt:variant>
        <vt:i4>0</vt:i4>
      </vt:variant>
      <vt:variant>
        <vt:i4>5</vt:i4>
      </vt:variant>
      <vt:variant>
        <vt:lpwstr/>
      </vt:variant>
      <vt:variant>
        <vt:lpwstr>__RefHeading___Toc242189418</vt:lpwstr>
      </vt:variant>
      <vt:variant>
        <vt:i4>7864391</vt:i4>
      </vt:variant>
      <vt:variant>
        <vt:i4>86</vt:i4>
      </vt:variant>
      <vt:variant>
        <vt:i4>0</vt:i4>
      </vt:variant>
      <vt:variant>
        <vt:i4>5</vt:i4>
      </vt:variant>
      <vt:variant>
        <vt:lpwstr/>
      </vt:variant>
      <vt:variant>
        <vt:lpwstr>__RefHeading___Toc242189417</vt:lpwstr>
      </vt:variant>
      <vt:variant>
        <vt:i4>7864391</vt:i4>
      </vt:variant>
      <vt:variant>
        <vt:i4>83</vt:i4>
      </vt:variant>
      <vt:variant>
        <vt:i4>0</vt:i4>
      </vt:variant>
      <vt:variant>
        <vt:i4>5</vt:i4>
      </vt:variant>
      <vt:variant>
        <vt:lpwstr/>
      </vt:variant>
      <vt:variant>
        <vt:lpwstr>__RefHeading___Toc242189416</vt:lpwstr>
      </vt:variant>
      <vt:variant>
        <vt:i4>7864391</vt:i4>
      </vt:variant>
      <vt:variant>
        <vt:i4>80</vt:i4>
      </vt:variant>
      <vt:variant>
        <vt:i4>0</vt:i4>
      </vt:variant>
      <vt:variant>
        <vt:i4>5</vt:i4>
      </vt:variant>
      <vt:variant>
        <vt:lpwstr/>
      </vt:variant>
      <vt:variant>
        <vt:lpwstr>__RefHeading___Toc242189415</vt:lpwstr>
      </vt:variant>
      <vt:variant>
        <vt:i4>7864391</vt:i4>
      </vt:variant>
      <vt:variant>
        <vt:i4>77</vt:i4>
      </vt:variant>
      <vt:variant>
        <vt:i4>0</vt:i4>
      </vt:variant>
      <vt:variant>
        <vt:i4>5</vt:i4>
      </vt:variant>
      <vt:variant>
        <vt:lpwstr/>
      </vt:variant>
      <vt:variant>
        <vt:lpwstr>__RefHeading___Toc242189414</vt:lpwstr>
      </vt:variant>
      <vt:variant>
        <vt:i4>7864391</vt:i4>
      </vt:variant>
      <vt:variant>
        <vt:i4>74</vt:i4>
      </vt:variant>
      <vt:variant>
        <vt:i4>0</vt:i4>
      </vt:variant>
      <vt:variant>
        <vt:i4>5</vt:i4>
      </vt:variant>
      <vt:variant>
        <vt:lpwstr/>
      </vt:variant>
      <vt:variant>
        <vt:lpwstr>__RefHeading___Toc242189413</vt:lpwstr>
      </vt:variant>
      <vt:variant>
        <vt:i4>7864391</vt:i4>
      </vt:variant>
      <vt:variant>
        <vt:i4>71</vt:i4>
      </vt:variant>
      <vt:variant>
        <vt:i4>0</vt:i4>
      </vt:variant>
      <vt:variant>
        <vt:i4>5</vt:i4>
      </vt:variant>
      <vt:variant>
        <vt:lpwstr/>
      </vt:variant>
      <vt:variant>
        <vt:lpwstr>__RefHeading___Toc242189412</vt:lpwstr>
      </vt:variant>
      <vt:variant>
        <vt:i4>7864391</vt:i4>
      </vt:variant>
      <vt:variant>
        <vt:i4>68</vt:i4>
      </vt:variant>
      <vt:variant>
        <vt:i4>0</vt:i4>
      </vt:variant>
      <vt:variant>
        <vt:i4>5</vt:i4>
      </vt:variant>
      <vt:variant>
        <vt:lpwstr/>
      </vt:variant>
      <vt:variant>
        <vt:lpwstr>__RefHeading___Toc242189411</vt:lpwstr>
      </vt:variant>
      <vt:variant>
        <vt:i4>7864391</vt:i4>
      </vt:variant>
      <vt:variant>
        <vt:i4>65</vt:i4>
      </vt:variant>
      <vt:variant>
        <vt:i4>0</vt:i4>
      </vt:variant>
      <vt:variant>
        <vt:i4>5</vt:i4>
      </vt:variant>
      <vt:variant>
        <vt:lpwstr/>
      </vt:variant>
      <vt:variant>
        <vt:lpwstr>__RefHeading___Toc242189410</vt:lpwstr>
      </vt:variant>
      <vt:variant>
        <vt:i4>7929927</vt:i4>
      </vt:variant>
      <vt:variant>
        <vt:i4>62</vt:i4>
      </vt:variant>
      <vt:variant>
        <vt:i4>0</vt:i4>
      </vt:variant>
      <vt:variant>
        <vt:i4>5</vt:i4>
      </vt:variant>
      <vt:variant>
        <vt:lpwstr/>
      </vt:variant>
      <vt:variant>
        <vt:lpwstr>__RefHeading___Toc242189409</vt:lpwstr>
      </vt:variant>
      <vt:variant>
        <vt:i4>7929927</vt:i4>
      </vt:variant>
      <vt:variant>
        <vt:i4>59</vt:i4>
      </vt:variant>
      <vt:variant>
        <vt:i4>0</vt:i4>
      </vt:variant>
      <vt:variant>
        <vt:i4>5</vt:i4>
      </vt:variant>
      <vt:variant>
        <vt:lpwstr/>
      </vt:variant>
      <vt:variant>
        <vt:lpwstr>__RefHeading___Toc242189408</vt:lpwstr>
      </vt:variant>
      <vt:variant>
        <vt:i4>7929927</vt:i4>
      </vt:variant>
      <vt:variant>
        <vt:i4>56</vt:i4>
      </vt:variant>
      <vt:variant>
        <vt:i4>0</vt:i4>
      </vt:variant>
      <vt:variant>
        <vt:i4>5</vt:i4>
      </vt:variant>
      <vt:variant>
        <vt:lpwstr/>
      </vt:variant>
      <vt:variant>
        <vt:lpwstr>__RefHeading___Toc242189407</vt:lpwstr>
      </vt:variant>
      <vt:variant>
        <vt:i4>7929927</vt:i4>
      </vt:variant>
      <vt:variant>
        <vt:i4>53</vt:i4>
      </vt:variant>
      <vt:variant>
        <vt:i4>0</vt:i4>
      </vt:variant>
      <vt:variant>
        <vt:i4>5</vt:i4>
      </vt:variant>
      <vt:variant>
        <vt:lpwstr/>
      </vt:variant>
      <vt:variant>
        <vt:lpwstr>__RefHeading___Toc242189406</vt:lpwstr>
      </vt:variant>
      <vt:variant>
        <vt:i4>7929927</vt:i4>
      </vt:variant>
      <vt:variant>
        <vt:i4>50</vt:i4>
      </vt:variant>
      <vt:variant>
        <vt:i4>0</vt:i4>
      </vt:variant>
      <vt:variant>
        <vt:i4>5</vt:i4>
      </vt:variant>
      <vt:variant>
        <vt:lpwstr/>
      </vt:variant>
      <vt:variant>
        <vt:lpwstr>__RefHeading___Toc242189405</vt:lpwstr>
      </vt:variant>
      <vt:variant>
        <vt:i4>7929927</vt:i4>
      </vt:variant>
      <vt:variant>
        <vt:i4>47</vt:i4>
      </vt:variant>
      <vt:variant>
        <vt:i4>0</vt:i4>
      </vt:variant>
      <vt:variant>
        <vt:i4>5</vt:i4>
      </vt:variant>
      <vt:variant>
        <vt:lpwstr/>
      </vt:variant>
      <vt:variant>
        <vt:lpwstr>__RefHeading___Toc242189404</vt:lpwstr>
      </vt:variant>
      <vt:variant>
        <vt:i4>7929927</vt:i4>
      </vt:variant>
      <vt:variant>
        <vt:i4>44</vt:i4>
      </vt:variant>
      <vt:variant>
        <vt:i4>0</vt:i4>
      </vt:variant>
      <vt:variant>
        <vt:i4>5</vt:i4>
      </vt:variant>
      <vt:variant>
        <vt:lpwstr/>
      </vt:variant>
      <vt:variant>
        <vt:lpwstr>__RefHeading___Toc242189403</vt:lpwstr>
      </vt:variant>
      <vt:variant>
        <vt:i4>7929927</vt:i4>
      </vt:variant>
      <vt:variant>
        <vt:i4>41</vt:i4>
      </vt:variant>
      <vt:variant>
        <vt:i4>0</vt:i4>
      </vt:variant>
      <vt:variant>
        <vt:i4>5</vt:i4>
      </vt:variant>
      <vt:variant>
        <vt:lpwstr/>
      </vt:variant>
      <vt:variant>
        <vt:lpwstr>__RefHeading___Toc242189402</vt:lpwstr>
      </vt:variant>
      <vt:variant>
        <vt:i4>7929927</vt:i4>
      </vt:variant>
      <vt:variant>
        <vt:i4>38</vt:i4>
      </vt:variant>
      <vt:variant>
        <vt:i4>0</vt:i4>
      </vt:variant>
      <vt:variant>
        <vt:i4>5</vt:i4>
      </vt:variant>
      <vt:variant>
        <vt:lpwstr/>
      </vt:variant>
      <vt:variant>
        <vt:lpwstr>__RefHeading___Toc242189401</vt:lpwstr>
      </vt:variant>
      <vt:variant>
        <vt:i4>7929927</vt:i4>
      </vt:variant>
      <vt:variant>
        <vt:i4>35</vt:i4>
      </vt:variant>
      <vt:variant>
        <vt:i4>0</vt:i4>
      </vt:variant>
      <vt:variant>
        <vt:i4>5</vt:i4>
      </vt:variant>
      <vt:variant>
        <vt:lpwstr/>
      </vt:variant>
      <vt:variant>
        <vt:lpwstr>__RefHeading___Toc242189400</vt:lpwstr>
      </vt:variant>
      <vt:variant>
        <vt:i4>7340096</vt:i4>
      </vt:variant>
      <vt:variant>
        <vt:i4>32</vt:i4>
      </vt:variant>
      <vt:variant>
        <vt:i4>0</vt:i4>
      </vt:variant>
      <vt:variant>
        <vt:i4>5</vt:i4>
      </vt:variant>
      <vt:variant>
        <vt:lpwstr/>
      </vt:variant>
      <vt:variant>
        <vt:lpwstr>__RefHeading___Toc242189399</vt:lpwstr>
      </vt:variant>
      <vt:variant>
        <vt:i4>7340096</vt:i4>
      </vt:variant>
      <vt:variant>
        <vt:i4>29</vt:i4>
      </vt:variant>
      <vt:variant>
        <vt:i4>0</vt:i4>
      </vt:variant>
      <vt:variant>
        <vt:i4>5</vt:i4>
      </vt:variant>
      <vt:variant>
        <vt:lpwstr/>
      </vt:variant>
      <vt:variant>
        <vt:lpwstr>__RefHeading___Toc242189398</vt:lpwstr>
      </vt:variant>
      <vt:variant>
        <vt:i4>7340096</vt:i4>
      </vt:variant>
      <vt:variant>
        <vt:i4>26</vt:i4>
      </vt:variant>
      <vt:variant>
        <vt:i4>0</vt:i4>
      </vt:variant>
      <vt:variant>
        <vt:i4>5</vt:i4>
      </vt:variant>
      <vt:variant>
        <vt:lpwstr/>
      </vt:variant>
      <vt:variant>
        <vt:lpwstr>__RefHeading___Toc242189397</vt:lpwstr>
      </vt:variant>
      <vt:variant>
        <vt:i4>7340096</vt:i4>
      </vt:variant>
      <vt:variant>
        <vt:i4>23</vt:i4>
      </vt:variant>
      <vt:variant>
        <vt:i4>0</vt:i4>
      </vt:variant>
      <vt:variant>
        <vt:i4>5</vt:i4>
      </vt:variant>
      <vt:variant>
        <vt:lpwstr/>
      </vt:variant>
      <vt:variant>
        <vt:lpwstr>__RefHeading___Toc242189396</vt:lpwstr>
      </vt:variant>
      <vt:variant>
        <vt:i4>7340096</vt:i4>
      </vt:variant>
      <vt:variant>
        <vt:i4>20</vt:i4>
      </vt:variant>
      <vt:variant>
        <vt:i4>0</vt:i4>
      </vt:variant>
      <vt:variant>
        <vt:i4>5</vt:i4>
      </vt:variant>
      <vt:variant>
        <vt:lpwstr/>
      </vt:variant>
      <vt:variant>
        <vt:lpwstr>__RefHeading___Toc242189395</vt:lpwstr>
      </vt:variant>
      <vt:variant>
        <vt:i4>7340096</vt:i4>
      </vt:variant>
      <vt:variant>
        <vt:i4>17</vt:i4>
      </vt:variant>
      <vt:variant>
        <vt:i4>0</vt:i4>
      </vt:variant>
      <vt:variant>
        <vt:i4>5</vt:i4>
      </vt:variant>
      <vt:variant>
        <vt:lpwstr/>
      </vt:variant>
      <vt:variant>
        <vt:lpwstr>__RefHeading___Toc242189394</vt:lpwstr>
      </vt:variant>
      <vt:variant>
        <vt:i4>7340096</vt:i4>
      </vt:variant>
      <vt:variant>
        <vt:i4>14</vt:i4>
      </vt:variant>
      <vt:variant>
        <vt:i4>0</vt:i4>
      </vt:variant>
      <vt:variant>
        <vt:i4>5</vt:i4>
      </vt:variant>
      <vt:variant>
        <vt:lpwstr/>
      </vt:variant>
      <vt:variant>
        <vt:lpwstr>__RefHeading___Toc242189393</vt:lpwstr>
      </vt:variant>
      <vt:variant>
        <vt:i4>7340096</vt:i4>
      </vt:variant>
      <vt:variant>
        <vt:i4>11</vt:i4>
      </vt:variant>
      <vt:variant>
        <vt:i4>0</vt:i4>
      </vt:variant>
      <vt:variant>
        <vt:i4>5</vt:i4>
      </vt:variant>
      <vt:variant>
        <vt:lpwstr/>
      </vt:variant>
      <vt:variant>
        <vt:lpwstr>__RefHeading___Toc242189392</vt:lpwstr>
      </vt:variant>
      <vt:variant>
        <vt:i4>7340096</vt:i4>
      </vt:variant>
      <vt:variant>
        <vt:i4>8</vt:i4>
      </vt:variant>
      <vt:variant>
        <vt:i4>0</vt:i4>
      </vt:variant>
      <vt:variant>
        <vt:i4>5</vt:i4>
      </vt:variant>
      <vt:variant>
        <vt:lpwstr/>
      </vt:variant>
      <vt:variant>
        <vt:lpwstr>__RefHeading___Toc242189391</vt:lpwstr>
      </vt:variant>
      <vt:variant>
        <vt:i4>7340096</vt:i4>
      </vt:variant>
      <vt:variant>
        <vt:i4>5</vt:i4>
      </vt:variant>
      <vt:variant>
        <vt:i4>0</vt:i4>
      </vt:variant>
      <vt:variant>
        <vt:i4>5</vt:i4>
      </vt:variant>
      <vt:variant>
        <vt:lpwstr/>
      </vt:variant>
      <vt:variant>
        <vt:lpwstr>__RefHeading___Toc242189390</vt:lpwstr>
      </vt:variant>
      <vt:variant>
        <vt:i4>7405632</vt:i4>
      </vt:variant>
      <vt:variant>
        <vt:i4>2</vt:i4>
      </vt:variant>
      <vt:variant>
        <vt:i4>0</vt:i4>
      </vt:variant>
      <vt:variant>
        <vt:i4>5</vt:i4>
      </vt:variant>
      <vt:variant>
        <vt:lpwstr/>
      </vt:variant>
      <vt:variant>
        <vt:lpwstr>__RefHeading___Toc242189389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Srividya Krishnakumar</cp:lastModifiedBy>
  <cp:revision>5</cp:revision>
  <cp:lastPrinted>1899-12-31T18:30:00Z</cp:lastPrinted>
  <dcterms:created xsi:type="dcterms:W3CDTF">2019-11-14T00:50:00Z</dcterms:created>
  <dcterms:modified xsi:type="dcterms:W3CDTF">2019-11-16T08:58:00Z</dcterms:modified>
</cp:coreProperties>
</file>